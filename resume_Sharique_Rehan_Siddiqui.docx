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4998F" w14:textId="77777777" w:rsidR="00145E16" w:rsidRPr="00DC63AF" w:rsidRDefault="00000000">
      <w:pPr>
        <w:spacing w:before="27"/>
        <w:ind w:left="112"/>
        <w:rPr>
          <w:rFonts w:asciiTheme="minorHAnsi" w:eastAsia="Trebuchet MS" w:hAnsiTheme="minorHAnsi" w:cstheme="minorHAnsi"/>
          <w:sz w:val="48"/>
          <w:szCs w:val="48"/>
        </w:rPr>
      </w:pPr>
      <w:r w:rsidRPr="00DC63AF">
        <w:rPr>
          <w:rFonts w:asciiTheme="minorHAnsi" w:eastAsia="Trebuchet MS" w:hAnsiTheme="minorHAnsi" w:cstheme="minorHAnsi"/>
          <w:b/>
          <w:color w:val="1F2429"/>
          <w:w w:val="109"/>
          <w:sz w:val="48"/>
          <w:szCs w:val="48"/>
        </w:rPr>
        <w:t>SHARIQUE</w:t>
      </w:r>
      <w:r w:rsidRPr="00DC63AF">
        <w:rPr>
          <w:rFonts w:asciiTheme="minorHAnsi" w:eastAsia="Trebuchet MS" w:hAnsiTheme="minorHAnsi" w:cstheme="minorHAnsi"/>
          <w:b/>
          <w:color w:val="1F2429"/>
          <w:sz w:val="48"/>
          <w:szCs w:val="48"/>
        </w:rPr>
        <w:t xml:space="preserve"> </w:t>
      </w:r>
      <w:r w:rsidRPr="00DC63AF">
        <w:rPr>
          <w:rFonts w:asciiTheme="minorHAnsi" w:eastAsia="Trebuchet MS" w:hAnsiTheme="minorHAnsi" w:cstheme="minorHAnsi"/>
          <w:b/>
          <w:color w:val="1F2429"/>
          <w:w w:val="109"/>
          <w:sz w:val="48"/>
          <w:szCs w:val="48"/>
        </w:rPr>
        <w:t>REHAN</w:t>
      </w:r>
      <w:r w:rsidRPr="00DC63AF">
        <w:rPr>
          <w:rFonts w:asciiTheme="minorHAnsi" w:eastAsia="Trebuchet MS" w:hAnsiTheme="minorHAnsi" w:cstheme="minorHAnsi"/>
          <w:b/>
          <w:color w:val="1F2429"/>
          <w:sz w:val="48"/>
          <w:szCs w:val="48"/>
        </w:rPr>
        <w:t xml:space="preserve"> </w:t>
      </w:r>
      <w:r w:rsidRPr="00DC63AF">
        <w:rPr>
          <w:rFonts w:asciiTheme="minorHAnsi" w:eastAsia="Trebuchet MS" w:hAnsiTheme="minorHAnsi" w:cstheme="minorHAnsi"/>
          <w:b/>
          <w:color w:val="1F2429"/>
          <w:w w:val="109"/>
          <w:sz w:val="48"/>
          <w:szCs w:val="48"/>
        </w:rPr>
        <w:t>SIDDIQUI</w:t>
      </w:r>
    </w:p>
    <w:p w14:paraId="1CC3B2AE" w14:textId="4C96FAB7" w:rsidR="00145E16" w:rsidRPr="00DC63AF" w:rsidRDefault="00000000">
      <w:pPr>
        <w:spacing w:before="57"/>
        <w:ind w:left="112"/>
        <w:rPr>
          <w:rFonts w:asciiTheme="minorHAnsi" w:eastAsia="Trebuchet MS" w:hAnsiTheme="minorHAnsi" w:cstheme="minorHAnsi"/>
          <w:color w:val="002060"/>
          <w:sz w:val="36"/>
          <w:szCs w:val="36"/>
        </w:rPr>
      </w:pPr>
      <w:r w:rsidRPr="00DC63AF">
        <w:rPr>
          <w:rFonts w:asciiTheme="minorHAnsi" w:eastAsia="Trebuchet MS" w:hAnsiTheme="minorHAnsi" w:cstheme="minorHAnsi"/>
          <w:b/>
          <w:color w:val="002060"/>
          <w:w w:val="112"/>
          <w:sz w:val="36"/>
          <w:szCs w:val="36"/>
        </w:rPr>
        <w:t>SAP</w:t>
      </w:r>
      <w:r w:rsidR="00F76B31" w:rsidRPr="00DC63AF">
        <w:rPr>
          <w:rFonts w:asciiTheme="minorHAnsi" w:eastAsia="Trebuchet MS" w:hAnsiTheme="minorHAnsi" w:cstheme="minorHAnsi"/>
          <w:b/>
          <w:color w:val="002060"/>
          <w:w w:val="112"/>
          <w:sz w:val="36"/>
          <w:szCs w:val="36"/>
        </w:rPr>
        <w:t xml:space="preserve"> ABAP </w:t>
      </w:r>
      <w:r w:rsidR="00F76B31" w:rsidRPr="00DC63AF">
        <w:rPr>
          <w:rFonts w:asciiTheme="minorHAnsi" w:eastAsia="Verdana" w:hAnsiTheme="minorHAnsi" w:cstheme="minorHAnsi"/>
          <w:b/>
          <w:bCs/>
          <w:color w:val="002060"/>
          <w:sz w:val="36"/>
          <w:szCs w:val="36"/>
        </w:rPr>
        <w:t>&amp;</w:t>
      </w:r>
      <w:r w:rsidR="00F76B31" w:rsidRPr="00DC63AF">
        <w:rPr>
          <w:rFonts w:asciiTheme="minorHAnsi" w:eastAsia="Trebuchet MS" w:hAnsiTheme="minorHAnsi" w:cstheme="minorHAnsi"/>
          <w:b/>
          <w:color w:val="002060"/>
          <w:w w:val="112"/>
          <w:sz w:val="36"/>
          <w:szCs w:val="36"/>
        </w:rPr>
        <w:t xml:space="preserve"> </w:t>
      </w:r>
      <w:r w:rsidRPr="00DC63AF">
        <w:rPr>
          <w:rFonts w:asciiTheme="minorHAnsi" w:eastAsia="Trebuchet MS" w:hAnsiTheme="minorHAnsi" w:cstheme="minorHAnsi"/>
          <w:b/>
          <w:color w:val="002060"/>
          <w:w w:val="112"/>
          <w:sz w:val="36"/>
          <w:szCs w:val="36"/>
        </w:rPr>
        <w:t>UI5/Fiori</w:t>
      </w:r>
      <w:r w:rsidRPr="00DC63AF">
        <w:rPr>
          <w:rFonts w:asciiTheme="minorHAnsi" w:eastAsia="Trebuchet MS" w:hAnsiTheme="minorHAnsi" w:cstheme="minorHAnsi"/>
          <w:b/>
          <w:color w:val="002060"/>
          <w:sz w:val="36"/>
          <w:szCs w:val="36"/>
        </w:rPr>
        <w:t xml:space="preserve"> </w:t>
      </w:r>
      <w:r w:rsidRPr="00DC63AF">
        <w:rPr>
          <w:rFonts w:asciiTheme="minorHAnsi" w:eastAsia="Trebuchet MS" w:hAnsiTheme="minorHAnsi" w:cstheme="minorHAnsi"/>
          <w:b/>
          <w:color w:val="002060"/>
          <w:w w:val="112"/>
          <w:sz w:val="36"/>
          <w:szCs w:val="36"/>
        </w:rPr>
        <w:t>Developer</w:t>
      </w:r>
    </w:p>
    <w:p w14:paraId="1AAA8BBE" w14:textId="77777777" w:rsidR="00145E16" w:rsidRPr="00DC63AF" w:rsidRDefault="00F76B31">
      <w:pPr>
        <w:spacing w:before="98"/>
        <w:ind w:left="141"/>
        <w:rPr>
          <w:rFonts w:asciiTheme="minorHAnsi" w:eastAsia="Verdana" w:hAnsiTheme="minorHAnsi" w:cstheme="minorHAnsi"/>
          <w:sz w:val="22"/>
          <w:szCs w:val="22"/>
        </w:rPr>
      </w:pPr>
      <w:r w:rsidRPr="00DC63AF">
        <w:rPr>
          <w:rFonts w:asciiTheme="minorHAnsi" w:hAnsiTheme="minorHAnsi" w:cstheme="minorHAnsi"/>
        </w:rPr>
        <w:pict w14:anchorId="2501E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8.5pt">
            <v:imagedata r:id="rId5" o:title=""/>
          </v:shape>
        </w:pict>
      </w:r>
      <w:r w:rsidR="00000000" w:rsidRPr="00DC63AF">
        <w:rPr>
          <w:rFonts w:asciiTheme="minorHAnsi" w:hAnsiTheme="minorHAnsi" w:cstheme="minorHAnsi"/>
        </w:rPr>
        <w:t xml:space="preserve"> </w:t>
      </w:r>
      <w:hyperlink r:id="rId6">
        <w:r w:rsidR="00000000" w:rsidRPr="00DC63AF">
          <w:rPr>
            <w:rFonts w:asciiTheme="minorHAnsi" w:eastAsia="Verdana" w:hAnsiTheme="minorHAnsi" w:cstheme="minorHAnsi"/>
            <w:color w:val="1F2429"/>
            <w:sz w:val="22"/>
            <w:szCs w:val="22"/>
          </w:rPr>
          <w:t xml:space="preserve">rehanmfp35@gmail.com             </w:t>
        </w:r>
        <w:r w:rsidR="00000000" w:rsidRPr="00DC63AF">
          <w:rPr>
            <w:rFonts w:asciiTheme="minorHAnsi" w:eastAsia="Verdana" w:hAnsiTheme="minorHAnsi" w:cstheme="minorHAnsi"/>
            <w:color w:val="1F2429"/>
            <w:w w:val="82"/>
            <w:sz w:val="22"/>
            <w:szCs w:val="22"/>
          </w:rPr>
          <w:t>(+91)</w:t>
        </w:r>
      </w:hyperlink>
      <w:r w:rsidRPr="00DC63AF">
        <w:rPr>
          <w:rFonts w:asciiTheme="minorHAnsi" w:hAnsiTheme="minorHAnsi" w:cstheme="minorHAnsi"/>
        </w:rPr>
        <w:pict w14:anchorId="547B49CF">
          <v:shape id="_x0000_i1026" type="#_x0000_t75" style="width:11pt;height:11.5pt">
            <v:imagedata r:id="rId7" o:title=""/>
          </v:shape>
        </w:pict>
      </w:r>
      <w:r w:rsidR="00000000"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="00000000" w:rsidRPr="00DC63AF">
        <w:rPr>
          <w:rFonts w:asciiTheme="minorHAnsi" w:eastAsia="Verdana" w:hAnsiTheme="minorHAnsi" w:cstheme="minorHAnsi"/>
          <w:color w:val="1F2429"/>
          <w:w w:val="82"/>
          <w:sz w:val="22"/>
          <w:szCs w:val="22"/>
        </w:rPr>
        <w:t>9560678870</w:t>
      </w:r>
      <w:r w:rsidR="00000000"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                      </w:t>
      </w:r>
      <w:r w:rsidRPr="00DC63AF">
        <w:rPr>
          <w:rFonts w:asciiTheme="minorHAnsi" w:hAnsiTheme="minorHAnsi" w:cstheme="minorHAnsi"/>
        </w:rPr>
        <w:pict w14:anchorId="18CB75CD">
          <v:shape id="_x0000_i1027" type="#_x0000_t75" style="width:8.5pt;height:11.5pt">
            <v:imagedata r:id="rId8" o:title=""/>
          </v:shape>
        </w:pict>
      </w:r>
      <w:r w:rsidR="00000000" w:rsidRPr="00DC63AF">
        <w:rPr>
          <w:rFonts w:asciiTheme="minorHAnsi" w:hAnsiTheme="minorHAnsi" w:cstheme="minorHAnsi"/>
          <w:color w:val="1F2429"/>
          <w:sz w:val="22"/>
          <w:szCs w:val="22"/>
        </w:rPr>
        <w:t xml:space="preserve">  </w:t>
      </w:r>
      <w:r w:rsidR="00000000"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New</w:t>
      </w:r>
      <w:r w:rsidR="00000000"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="00000000"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Delhi</w:t>
      </w:r>
      <w:r w:rsidR="00000000"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="00000000"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India</w:t>
      </w:r>
    </w:p>
    <w:p w14:paraId="1BBFA9EE" w14:textId="68152928" w:rsidR="00145E16" w:rsidRPr="00DC63AF" w:rsidRDefault="00000000">
      <w:pPr>
        <w:spacing w:before="88" w:line="240" w:lineRule="exact"/>
        <w:ind w:left="155"/>
        <w:rPr>
          <w:rFonts w:asciiTheme="minorHAnsi" w:eastAsia="Verdana" w:hAnsiTheme="minorHAnsi" w:cstheme="minorHAnsi"/>
          <w:sz w:val="22"/>
          <w:szCs w:val="22"/>
        </w:rPr>
      </w:pPr>
      <w:r w:rsidRPr="00DC63AF">
        <w:rPr>
          <w:rFonts w:asciiTheme="minorHAnsi" w:hAnsiTheme="minorHAnsi" w:cstheme="minorHAnsi"/>
        </w:rPr>
        <w:pict w14:anchorId="5072E6A7">
          <v:shape id="_x0000_s1041" type="#_x0000_t75" style="position:absolute;left:0;text-align:left;margin-left:220.5pt;margin-top:5.4pt;width:12.5pt;height:12.5pt;z-index:-251656704;mso-position-horizontal-relative:page">
            <v:imagedata r:id="rId9" o:title=""/>
            <w10:wrap anchorx="page"/>
          </v:shape>
        </w:pict>
      </w:r>
      <w:r w:rsidR="00F76B31" w:rsidRPr="00DC63AF">
        <w:rPr>
          <w:rFonts w:asciiTheme="minorHAnsi" w:hAnsiTheme="minorHAnsi" w:cstheme="minorHAnsi"/>
        </w:rPr>
        <w:pict w14:anchorId="630782D0">
          <v:shape id="_x0000_i1028" type="#_x0000_t75" style="width:9.5pt;height:10pt">
            <v:imagedata r:id="rId10" o:title=""/>
          </v:shape>
        </w:pict>
      </w:r>
      <w:r w:rsidRPr="00DC63AF">
        <w:rPr>
          <w:rFonts w:asciiTheme="minorHAnsi" w:hAnsiTheme="minorHAnsi" w:cstheme="minorHAnsi"/>
          <w:position w:val="-1"/>
        </w:rPr>
        <w:t xml:space="preserve">  </w:t>
      </w:r>
      <w:hyperlink r:id="rId11">
        <w:r w:rsidRPr="00DC63AF">
          <w:rPr>
            <w:rFonts w:asciiTheme="minorHAnsi" w:eastAsia="Verdana" w:hAnsiTheme="minorHAnsi" w:cstheme="minorHAnsi"/>
            <w:color w:val="007AFF"/>
            <w:position w:val="-1"/>
            <w:sz w:val="22"/>
            <w:szCs w:val="22"/>
            <w:u w:val="single" w:color="007AFF"/>
          </w:rPr>
          <w:t>LinkedIn</w:t>
        </w:r>
        <w:r w:rsidRPr="00DC63AF">
          <w:rPr>
            <w:rFonts w:asciiTheme="minorHAnsi" w:eastAsia="Verdana" w:hAnsiTheme="minorHAnsi" w:cstheme="minorHAnsi"/>
            <w:color w:val="007AFF"/>
            <w:position w:val="-1"/>
            <w:sz w:val="22"/>
            <w:szCs w:val="22"/>
          </w:rPr>
          <w:t xml:space="preserve">                                       </w:t>
        </w:r>
      </w:hyperlink>
      <w:r w:rsidR="007F3AF9">
        <w:rPr>
          <w:rFonts w:asciiTheme="minorHAnsi" w:eastAsia="Verdana" w:hAnsiTheme="minorHAnsi" w:cstheme="minorHAnsi"/>
          <w:color w:val="007AFF"/>
          <w:position w:val="-1"/>
          <w:sz w:val="22"/>
          <w:szCs w:val="22"/>
        </w:rPr>
        <w:t xml:space="preserve">   </w:t>
      </w:r>
      <w:hyperlink r:id="rId12">
        <w:r w:rsidRPr="00DC63AF">
          <w:rPr>
            <w:rFonts w:asciiTheme="minorHAnsi" w:eastAsia="Verdana" w:hAnsiTheme="minorHAnsi" w:cstheme="minorHAnsi"/>
            <w:color w:val="007AFF"/>
            <w:position w:val="-1"/>
            <w:sz w:val="22"/>
            <w:szCs w:val="22"/>
            <w:u w:val="single" w:color="007AFF"/>
          </w:rPr>
          <w:t>GitHub</w:t>
        </w:r>
      </w:hyperlink>
    </w:p>
    <w:p w14:paraId="22E6C1E4" w14:textId="77777777" w:rsidR="00145E16" w:rsidRPr="00DC63AF" w:rsidRDefault="00145E16">
      <w:pPr>
        <w:spacing w:before="1" w:line="120" w:lineRule="exact"/>
        <w:rPr>
          <w:rFonts w:asciiTheme="minorHAnsi" w:hAnsiTheme="minorHAnsi" w:cstheme="minorHAnsi"/>
          <w:sz w:val="12"/>
          <w:szCs w:val="12"/>
        </w:rPr>
      </w:pPr>
    </w:p>
    <w:p w14:paraId="09A904AC" w14:textId="77777777" w:rsidR="00145E16" w:rsidRPr="00DC63AF" w:rsidRDefault="00145E16">
      <w:pPr>
        <w:spacing w:line="200" w:lineRule="exact"/>
        <w:rPr>
          <w:rFonts w:asciiTheme="minorHAnsi" w:hAnsiTheme="minorHAnsi" w:cstheme="minorHAnsi"/>
        </w:rPr>
        <w:sectPr w:rsidR="00145E16" w:rsidRPr="00DC63AF">
          <w:type w:val="continuous"/>
          <w:pgSz w:w="12240" w:h="15840"/>
          <w:pgMar w:top="700" w:right="240" w:bottom="280" w:left="320" w:header="720" w:footer="720" w:gutter="0"/>
          <w:cols w:space="720"/>
        </w:sectPr>
      </w:pPr>
    </w:p>
    <w:p w14:paraId="342500D8" w14:textId="77777777" w:rsidR="00145E16" w:rsidRPr="00DC63AF" w:rsidRDefault="00000000">
      <w:pPr>
        <w:tabs>
          <w:tab w:val="left" w:pos="7060"/>
        </w:tabs>
        <w:spacing w:before="14"/>
        <w:ind w:left="112" w:right="-80"/>
        <w:rPr>
          <w:rFonts w:asciiTheme="minorHAnsi" w:eastAsia="Trebuchet MS" w:hAnsiTheme="minorHAnsi" w:cstheme="minorHAnsi"/>
          <w:sz w:val="36"/>
          <w:szCs w:val="36"/>
        </w:rPr>
      </w:pPr>
      <w:r w:rsidRPr="00DC63AF">
        <w:rPr>
          <w:rFonts w:asciiTheme="minorHAnsi" w:eastAsia="Trebuchet MS" w:hAnsiTheme="minorHAnsi" w:cstheme="minorHAnsi"/>
          <w:b/>
          <w:color w:val="1F2429"/>
          <w:w w:val="112"/>
          <w:sz w:val="36"/>
          <w:szCs w:val="36"/>
          <w:u w:val="thick" w:color="000000"/>
        </w:rPr>
        <w:t xml:space="preserve">CAREER OBJECTIVE </w:t>
      </w:r>
      <w:r w:rsidRPr="00DC63AF">
        <w:rPr>
          <w:rFonts w:asciiTheme="minorHAnsi" w:eastAsia="Trebuchet MS" w:hAnsiTheme="minorHAnsi" w:cstheme="minorHAnsi"/>
          <w:b/>
          <w:color w:val="1F2429"/>
          <w:sz w:val="36"/>
          <w:szCs w:val="36"/>
          <w:u w:val="thick" w:color="000000"/>
        </w:rPr>
        <w:tab/>
      </w:r>
    </w:p>
    <w:p w14:paraId="0A9E2774" w14:textId="77777777" w:rsidR="00145E16" w:rsidRPr="00DC63AF" w:rsidRDefault="00145E16">
      <w:pPr>
        <w:spacing w:before="1" w:line="140" w:lineRule="exact"/>
        <w:rPr>
          <w:rFonts w:asciiTheme="minorHAnsi" w:hAnsiTheme="minorHAnsi" w:cstheme="minorHAnsi"/>
          <w:sz w:val="14"/>
          <w:szCs w:val="14"/>
        </w:rPr>
      </w:pPr>
    </w:p>
    <w:p w14:paraId="705C3D77" w14:textId="7EF0A414" w:rsidR="00145E16" w:rsidRPr="00DC63AF" w:rsidRDefault="00000000">
      <w:pPr>
        <w:ind w:left="112" w:right="616"/>
        <w:rPr>
          <w:rFonts w:asciiTheme="minorHAnsi" w:eastAsia="Verdana" w:hAnsiTheme="minorHAnsi" w:cstheme="minorHAnsi"/>
          <w:sz w:val="22"/>
          <w:szCs w:val="22"/>
        </w:rPr>
      </w:pP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>Results-driven SAPUI5/Fiori</w:t>
      </w:r>
      <w:r w:rsidR="00F76B31"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and ABAP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developer with 2</w:t>
      </w:r>
      <w:r w:rsidR="00F76B31"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>.5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year</w:t>
      </w:r>
      <w:r w:rsidR="00F76B31"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>s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of experience delivering innovative solution to streamline business processes. Proficient in SAPUI5, Fiori, OData, </w:t>
      </w:r>
      <w:r w:rsidR="00F76B31"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core ABAP, 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>OO</w:t>
      </w:r>
      <w:r w:rsidR="00D923C1">
        <w:rPr>
          <w:rFonts w:asciiTheme="minorHAnsi" w:eastAsia="Verdana" w:hAnsiTheme="minorHAnsi" w:cstheme="minorHAnsi"/>
          <w:color w:val="1F2429"/>
          <w:sz w:val="22"/>
          <w:szCs w:val="22"/>
        </w:rPr>
        <w:t>Ps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>-ABAP, JavaScript, HTML and CSS.</w:t>
      </w:r>
    </w:p>
    <w:p w14:paraId="1DAF0481" w14:textId="77777777" w:rsidR="00145E16" w:rsidRPr="00DC63AF" w:rsidRDefault="00145E16">
      <w:pPr>
        <w:spacing w:line="200" w:lineRule="exact"/>
        <w:rPr>
          <w:rFonts w:asciiTheme="minorHAnsi" w:hAnsiTheme="minorHAnsi" w:cstheme="minorHAnsi"/>
        </w:rPr>
      </w:pPr>
    </w:p>
    <w:p w14:paraId="5E4C8F85" w14:textId="77777777" w:rsidR="00145E16" w:rsidRPr="00DC63AF" w:rsidRDefault="00145E16">
      <w:pPr>
        <w:spacing w:before="13" w:line="280" w:lineRule="exact"/>
        <w:rPr>
          <w:rFonts w:asciiTheme="minorHAnsi" w:hAnsiTheme="minorHAnsi" w:cstheme="minorHAnsi"/>
          <w:sz w:val="28"/>
          <w:szCs w:val="28"/>
        </w:rPr>
      </w:pPr>
    </w:p>
    <w:p w14:paraId="3A2AC62C" w14:textId="5B9AB2B4" w:rsidR="00145E16" w:rsidRPr="00DC63AF" w:rsidRDefault="00000000">
      <w:pPr>
        <w:tabs>
          <w:tab w:val="left" w:pos="7060"/>
        </w:tabs>
        <w:ind w:left="112" w:right="-80"/>
        <w:rPr>
          <w:rFonts w:asciiTheme="minorHAnsi" w:eastAsia="Trebuchet MS" w:hAnsiTheme="minorHAnsi" w:cstheme="minorHAnsi"/>
          <w:sz w:val="36"/>
          <w:szCs w:val="36"/>
        </w:rPr>
      </w:pPr>
      <w:r w:rsidRPr="00DC63AF">
        <w:rPr>
          <w:rFonts w:asciiTheme="minorHAnsi" w:eastAsia="Trebuchet MS" w:hAnsiTheme="minorHAnsi" w:cstheme="minorHAnsi"/>
          <w:b/>
          <w:color w:val="1F2429"/>
          <w:w w:val="112"/>
          <w:sz w:val="36"/>
          <w:szCs w:val="36"/>
          <w:u w:val="thick" w:color="000000"/>
        </w:rPr>
        <w:t xml:space="preserve">WORK EXPERIENCE </w:t>
      </w:r>
      <w:r w:rsidRPr="00DC63AF">
        <w:rPr>
          <w:rFonts w:asciiTheme="minorHAnsi" w:eastAsia="Trebuchet MS" w:hAnsiTheme="minorHAnsi" w:cstheme="minorHAnsi"/>
          <w:b/>
          <w:color w:val="1F2429"/>
          <w:sz w:val="36"/>
          <w:szCs w:val="36"/>
          <w:u w:val="thick" w:color="000000"/>
        </w:rPr>
        <w:tab/>
      </w:r>
    </w:p>
    <w:p w14:paraId="16014C32" w14:textId="0288B02E" w:rsidR="00145E16" w:rsidRPr="00DC63AF" w:rsidRDefault="00145E16">
      <w:pPr>
        <w:spacing w:before="7" w:line="140" w:lineRule="exact"/>
        <w:rPr>
          <w:rFonts w:asciiTheme="minorHAnsi" w:hAnsiTheme="minorHAnsi" w:cstheme="minorHAnsi"/>
          <w:sz w:val="14"/>
          <w:szCs w:val="14"/>
        </w:rPr>
      </w:pPr>
    </w:p>
    <w:p w14:paraId="4AD4D535" w14:textId="571828FE" w:rsidR="00145E16" w:rsidRPr="00DC63AF" w:rsidRDefault="00000000">
      <w:pPr>
        <w:ind w:left="112"/>
        <w:rPr>
          <w:rFonts w:asciiTheme="minorHAnsi" w:eastAsia="Verdana" w:hAnsiTheme="minorHAnsi" w:cstheme="minorHAnsi"/>
          <w:sz w:val="32"/>
          <w:szCs w:val="32"/>
        </w:rPr>
      </w:pPr>
      <w:r w:rsidRPr="00DC63AF">
        <w:rPr>
          <w:rFonts w:asciiTheme="minorHAnsi" w:eastAsia="Verdana" w:hAnsiTheme="minorHAnsi" w:cstheme="minorHAnsi"/>
          <w:color w:val="1F2429"/>
          <w:sz w:val="32"/>
          <w:szCs w:val="32"/>
        </w:rPr>
        <w:t>SAP ABAP &amp; UI5/Fiori developer</w:t>
      </w:r>
    </w:p>
    <w:p w14:paraId="62043130" w14:textId="77777777" w:rsidR="00145E16" w:rsidRPr="00DC63AF" w:rsidRDefault="00000000">
      <w:pPr>
        <w:spacing w:before="54"/>
        <w:ind w:left="112"/>
        <w:rPr>
          <w:rFonts w:asciiTheme="minorHAnsi" w:eastAsia="Tahoma" w:hAnsiTheme="minorHAnsi" w:cstheme="minorHAnsi"/>
          <w:sz w:val="24"/>
          <w:szCs w:val="24"/>
        </w:rPr>
      </w:pPr>
      <w:bookmarkStart w:id="0" w:name="_Hlk177213736"/>
      <w:r w:rsidRPr="00DC63AF">
        <w:rPr>
          <w:rFonts w:asciiTheme="minorHAnsi" w:eastAsia="Tahoma" w:hAnsiTheme="minorHAnsi" w:cstheme="minorHAnsi"/>
          <w:b/>
          <w:color w:val="000080"/>
          <w:sz w:val="24"/>
          <w:szCs w:val="24"/>
        </w:rPr>
        <w:t>Capgemini</w:t>
      </w:r>
    </w:p>
    <w:p w14:paraId="50788453" w14:textId="3A7951EC" w:rsidR="009C47DA" w:rsidRPr="009C47DA" w:rsidRDefault="00000000" w:rsidP="009C47DA">
      <w:pPr>
        <w:spacing w:before="46" w:line="254" w:lineRule="auto"/>
        <w:ind w:left="607" w:right="517" w:hanging="453"/>
        <w:jc w:val="both"/>
        <w:rPr>
          <w:rFonts w:asciiTheme="minorHAnsi" w:eastAsia="Verdana" w:hAnsiTheme="minorHAnsi" w:cstheme="minorHAnsi"/>
          <w:color w:val="1F2429"/>
          <w:sz w:val="22"/>
          <w:szCs w:val="22"/>
        </w:rPr>
      </w:pPr>
      <w:r w:rsidRPr="00DC63AF">
        <w:rPr>
          <w:rFonts w:asciiTheme="minorHAnsi" w:hAnsiTheme="minorHAnsi" w:cstheme="minorHAnsi"/>
          <w:sz w:val="22"/>
          <w:szCs w:val="22"/>
        </w:rPr>
        <w:pict w14:anchorId="32323FDA">
          <v:group id="_x0000_s1038" style="position:absolute;left:0;text-align:left;margin-left:34.5pt;margin-top:23.45pt;width:3.75pt;height:3.75pt;z-index:-251660800;mso-position-horizontal-relative:page" coordorigin="690,469" coordsize="75,75">
            <v:shape id="_x0000_s1039" style="position:absolute;left:690;top:469;width:75;height:75" coordorigin="690,469" coordsize="75,75" path="m732,544r33,-32l765,507,732,469r-9,l690,502r,10l718,543r5,1l732,544xe" fillcolor="#1f2429" stroked="f">
              <v:path arrowok="t"/>
            </v:shape>
            <w10:wrap anchorx="page"/>
          </v:group>
        </w:pict>
      </w:r>
      <w:r w:rsidR="00F76B31" w:rsidRPr="00DC63AF">
        <w:rPr>
          <w:rFonts w:asciiTheme="minorHAnsi" w:hAnsiTheme="minorHAnsi" w:cstheme="minorHAnsi"/>
          <w:sz w:val="22"/>
          <w:szCs w:val="22"/>
        </w:rPr>
        <w:pict w14:anchorId="4CC86350">
          <v:shape id="_x0000_i1075" type="#_x0000_t75" style="width:9.5pt;height:11pt">
            <v:imagedata r:id="rId13" o:title=""/>
          </v:shape>
        </w:pict>
      </w:r>
      <w:r w:rsidRPr="00DC63AF">
        <w:rPr>
          <w:rFonts w:asciiTheme="minorHAnsi" w:hAnsiTheme="minorHAnsi" w:cstheme="minorHAnsi"/>
          <w:sz w:val="22"/>
          <w:szCs w:val="22"/>
        </w:rPr>
        <w:t xml:space="preserve"> 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March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2022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-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="00DC63AF"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sept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2024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(2</w:t>
      </w:r>
      <w:r w:rsidR="00DC63AF"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.5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years)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 </w:t>
      </w:r>
      <w:r w:rsidR="00F76B31" w:rsidRPr="00DC63AF">
        <w:rPr>
          <w:rFonts w:asciiTheme="minorHAnsi" w:hAnsiTheme="minorHAnsi" w:cstheme="minorHAnsi"/>
          <w:sz w:val="22"/>
          <w:szCs w:val="22"/>
        </w:rPr>
        <w:pict w14:anchorId="3E96DB17">
          <v:shape id="_x0000_i1076" type="#_x0000_t75" style="width:8pt;height:11.5pt">
            <v:imagedata r:id="rId8" o:title=""/>
          </v:shape>
        </w:pict>
      </w:r>
      <w:r w:rsidRPr="00DC63AF">
        <w:rPr>
          <w:rFonts w:asciiTheme="minorHAnsi" w:hAnsiTheme="minorHAnsi" w:cstheme="minorHAnsi"/>
          <w:color w:val="1F2429"/>
          <w:sz w:val="22"/>
          <w:szCs w:val="22"/>
        </w:rPr>
        <w:t xml:space="preserve"> 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Kolkata,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="009C47DA">
        <w:rPr>
          <w:rFonts w:asciiTheme="minorHAnsi" w:eastAsia="Verdana" w:hAnsiTheme="minorHAnsi" w:cstheme="minorHAnsi"/>
          <w:color w:val="1F2429"/>
          <w:sz w:val="22"/>
          <w:szCs w:val="22"/>
        </w:rPr>
        <w:t>India</w:t>
      </w:r>
    </w:p>
    <w:p w14:paraId="08450449" w14:textId="3708182F" w:rsidR="00145E16" w:rsidRDefault="00000000" w:rsidP="009C47DA">
      <w:pPr>
        <w:spacing w:before="19" w:line="243" w:lineRule="auto"/>
        <w:ind w:left="607" w:right="321" w:firstLine="5"/>
        <w:jc w:val="both"/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</w:pPr>
      <w:r w:rsidRPr="00DC63AF">
        <w:rPr>
          <w:rFonts w:asciiTheme="minorHAnsi" w:hAnsiTheme="minorHAnsi" w:cstheme="minorHAnsi"/>
          <w:sz w:val="22"/>
          <w:szCs w:val="22"/>
        </w:rPr>
        <w:pict w14:anchorId="3C5FD1D4">
          <v:group id="_x0000_s1034" style="position:absolute;left:0;text-align:left;margin-left:34.5pt;margin-top:6.55pt;width:3.75pt;height:3.75pt;z-index:-251659776;mso-position-horizontal-relative:page" coordorigin="690,131" coordsize="75,75">
            <v:shape id="_x0000_s1035" style="position:absolute;left:690;top:131;width:75;height:75" coordorigin="690,131" coordsize="75,75" path="m732,206r33,-32l765,169,732,131r-9,l690,164r,10l718,205r5,1l732,206xe" fillcolor="#1f2429" stroked="f">
              <v:path arrowok="t"/>
            </v:shape>
            <w10:wrap anchorx="page"/>
          </v:group>
        </w:pic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Designed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and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implemented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custom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Fiori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apps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tailored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to specific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business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needs,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leveraging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SAP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Web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IDE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and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BAS</w:t>
      </w:r>
      <w:r w:rsidR="009C47DA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and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following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best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practices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="009C47DA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as</w:t>
      </w:r>
      <w:r w:rsidR="009C47DA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MVC architecture and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UI/UX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design.</w:t>
      </w:r>
    </w:p>
    <w:p w14:paraId="0CF20F90" w14:textId="75ACD0AF" w:rsidR="009C47DA" w:rsidRPr="009C47DA" w:rsidRDefault="009C47DA" w:rsidP="003113DD">
      <w:pPr>
        <w:spacing w:before="46" w:line="254" w:lineRule="auto"/>
        <w:ind w:left="607" w:right="517" w:hanging="453"/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</w:pPr>
      <w:r w:rsidRPr="00DC63AF">
        <w:rPr>
          <w:rFonts w:asciiTheme="minorHAnsi" w:hAnsiTheme="minorHAnsi" w:cstheme="min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648CF47D" wp14:editId="0E8C54C0">
                <wp:simplePos x="0" y="0"/>
                <wp:positionH relativeFrom="page">
                  <wp:posOffset>438150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9525" b="0"/>
                <wp:wrapNone/>
                <wp:docPr id="206853460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690" y="165"/>
                          <a:chExt cx="75" cy="75"/>
                        </a:xfrm>
                      </wpg:grpSpPr>
                      <wps:wsp>
                        <wps:cNvPr id="759121675" name="Freeform 26"/>
                        <wps:cNvSpPr>
                          <a:spLocks/>
                        </wps:cNvSpPr>
                        <wps:spPr bwMode="auto">
                          <a:xfrm>
                            <a:off x="690" y="165"/>
                            <a:ext cx="75" cy="75"/>
                          </a:xfrm>
                          <a:custGeom>
                            <a:avLst/>
                            <a:gdLst>
                              <a:gd name="T0" fmla="+- 0 732 690"/>
                              <a:gd name="T1" fmla="*/ T0 w 75"/>
                              <a:gd name="T2" fmla="+- 0 240 165"/>
                              <a:gd name="T3" fmla="*/ 240 h 75"/>
                              <a:gd name="T4" fmla="+- 0 765 690"/>
                              <a:gd name="T5" fmla="*/ T4 w 75"/>
                              <a:gd name="T6" fmla="+- 0 208 165"/>
                              <a:gd name="T7" fmla="*/ 208 h 75"/>
                              <a:gd name="T8" fmla="+- 0 765 690"/>
                              <a:gd name="T9" fmla="*/ T8 w 75"/>
                              <a:gd name="T10" fmla="+- 0 203 165"/>
                              <a:gd name="T11" fmla="*/ 203 h 75"/>
                              <a:gd name="T12" fmla="+- 0 732 690"/>
                              <a:gd name="T13" fmla="*/ T12 w 75"/>
                              <a:gd name="T14" fmla="+- 0 165 165"/>
                              <a:gd name="T15" fmla="*/ 165 h 75"/>
                              <a:gd name="T16" fmla="+- 0 723 690"/>
                              <a:gd name="T17" fmla="*/ T16 w 75"/>
                              <a:gd name="T18" fmla="+- 0 165 165"/>
                              <a:gd name="T19" fmla="*/ 165 h 75"/>
                              <a:gd name="T20" fmla="+- 0 690 690"/>
                              <a:gd name="T21" fmla="*/ T20 w 75"/>
                              <a:gd name="T22" fmla="+- 0 198 165"/>
                              <a:gd name="T23" fmla="*/ 198 h 75"/>
                              <a:gd name="T24" fmla="+- 0 690 690"/>
                              <a:gd name="T25" fmla="*/ T24 w 75"/>
                              <a:gd name="T26" fmla="+- 0 208 165"/>
                              <a:gd name="T27" fmla="*/ 208 h 75"/>
                              <a:gd name="T28" fmla="+- 0 718 690"/>
                              <a:gd name="T29" fmla="*/ T28 w 75"/>
                              <a:gd name="T30" fmla="+- 0 239 165"/>
                              <a:gd name="T31" fmla="*/ 239 h 75"/>
                              <a:gd name="T32" fmla="+- 0 723 690"/>
                              <a:gd name="T33" fmla="*/ T32 w 75"/>
                              <a:gd name="T34" fmla="+- 0 240 165"/>
                              <a:gd name="T35" fmla="*/ 240 h 75"/>
                              <a:gd name="T36" fmla="+- 0 732 690"/>
                              <a:gd name="T37" fmla="*/ T36 w 75"/>
                              <a:gd name="T38" fmla="+- 0 240 165"/>
                              <a:gd name="T39" fmla="*/ 240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42" y="75"/>
                                </a:moveTo>
                                <a:lnTo>
                                  <a:pt x="75" y="43"/>
                                </a:lnTo>
                                <a:lnTo>
                                  <a:pt x="75" y="38"/>
                                </a:lnTo>
                                <a:lnTo>
                                  <a:pt x="42" y="0"/>
                                </a:lnTo>
                                <a:lnTo>
                                  <a:pt x="33" y="0"/>
                                </a:lnTo>
                                <a:lnTo>
                                  <a:pt x="0" y="33"/>
                                </a:lnTo>
                                <a:lnTo>
                                  <a:pt x="0" y="43"/>
                                </a:lnTo>
                                <a:lnTo>
                                  <a:pt x="28" y="74"/>
                                </a:lnTo>
                                <a:lnTo>
                                  <a:pt x="33" y="75"/>
                                </a:lnTo>
                                <a:lnTo>
                                  <a:pt x="42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24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EDE9D1" id="Group 3" o:spid="_x0000_s1026" style="position:absolute;margin-left:34.5pt;margin-top:8.25pt;width:3.75pt;height:3.75pt;z-index:-251646464;mso-position-horizontal-relative:page" coordorigin="690,165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">
                <v:shape id="Freeform 26" o:spid="_x0000_s1027" style="position:absolute;left:690;top:165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" path="m42,75l75,43r,-5l42,,33,,,33,,43,28,74r5,1l42,75xe" fillcolor="#1f2429" stroked="f">
                  <v:path arrowok="t" o:connecttype="custom" o:connectlocs="42,240;75,208;75,203;42,165;33,165;0,198;0,208;28,239;33,240;42,240" o:connectangles="0,0,0,0,0,0,0,0,0,0"/>
                </v:shape>
                <w10:wrap anchorx="page"/>
              </v:group>
            </w:pict>
          </mc:Fallback>
        </mc:AlternateContent>
      </w:r>
      <w:r w:rsidRPr="00DC63AF">
        <w:rPr>
          <w:rFonts w:asciiTheme="minorHAnsi" w:hAnsiTheme="minorHAnsi" w:cstheme="min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 wp14:anchorId="7DCF7509" wp14:editId="1AC9DB26">
                <wp:simplePos x="0" y="0"/>
                <wp:positionH relativeFrom="page">
                  <wp:posOffset>438150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9525" b="0"/>
                <wp:wrapNone/>
                <wp:docPr id="161169479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690" y="165"/>
                          <a:chExt cx="75" cy="75"/>
                        </a:xfrm>
                      </wpg:grpSpPr>
                      <wps:wsp>
                        <wps:cNvPr id="52334754" name="Freeform 26"/>
                        <wps:cNvSpPr>
                          <a:spLocks/>
                        </wps:cNvSpPr>
                        <wps:spPr bwMode="auto">
                          <a:xfrm>
                            <a:off x="690" y="165"/>
                            <a:ext cx="75" cy="75"/>
                          </a:xfrm>
                          <a:custGeom>
                            <a:avLst/>
                            <a:gdLst>
                              <a:gd name="T0" fmla="+- 0 732 690"/>
                              <a:gd name="T1" fmla="*/ T0 w 75"/>
                              <a:gd name="T2" fmla="+- 0 240 165"/>
                              <a:gd name="T3" fmla="*/ 240 h 75"/>
                              <a:gd name="T4" fmla="+- 0 765 690"/>
                              <a:gd name="T5" fmla="*/ T4 w 75"/>
                              <a:gd name="T6" fmla="+- 0 208 165"/>
                              <a:gd name="T7" fmla="*/ 208 h 75"/>
                              <a:gd name="T8" fmla="+- 0 765 690"/>
                              <a:gd name="T9" fmla="*/ T8 w 75"/>
                              <a:gd name="T10" fmla="+- 0 203 165"/>
                              <a:gd name="T11" fmla="*/ 203 h 75"/>
                              <a:gd name="T12" fmla="+- 0 732 690"/>
                              <a:gd name="T13" fmla="*/ T12 w 75"/>
                              <a:gd name="T14" fmla="+- 0 165 165"/>
                              <a:gd name="T15" fmla="*/ 165 h 75"/>
                              <a:gd name="T16" fmla="+- 0 723 690"/>
                              <a:gd name="T17" fmla="*/ T16 w 75"/>
                              <a:gd name="T18" fmla="+- 0 165 165"/>
                              <a:gd name="T19" fmla="*/ 165 h 75"/>
                              <a:gd name="T20" fmla="+- 0 690 690"/>
                              <a:gd name="T21" fmla="*/ T20 w 75"/>
                              <a:gd name="T22" fmla="+- 0 198 165"/>
                              <a:gd name="T23" fmla="*/ 198 h 75"/>
                              <a:gd name="T24" fmla="+- 0 690 690"/>
                              <a:gd name="T25" fmla="*/ T24 w 75"/>
                              <a:gd name="T26" fmla="+- 0 208 165"/>
                              <a:gd name="T27" fmla="*/ 208 h 75"/>
                              <a:gd name="T28" fmla="+- 0 718 690"/>
                              <a:gd name="T29" fmla="*/ T28 w 75"/>
                              <a:gd name="T30" fmla="+- 0 239 165"/>
                              <a:gd name="T31" fmla="*/ 239 h 75"/>
                              <a:gd name="T32" fmla="+- 0 723 690"/>
                              <a:gd name="T33" fmla="*/ T32 w 75"/>
                              <a:gd name="T34" fmla="+- 0 240 165"/>
                              <a:gd name="T35" fmla="*/ 240 h 75"/>
                              <a:gd name="T36" fmla="+- 0 732 690"/>
                              <a:gd name="T37" fmla="*/ T36 w 75"/>
                              <a:gd name="T38" fmla="+- 0 240 165"/>
                              <a:gd name="T39" fmla="*/ 240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42" y="75"/>
                                </a:moveTo>
                                <a:lnTo>
                                  <a:pt x="75" y="43"/>
                                </a:lnTo>
                                <a:lnTo>
                                  <a:pt x="75" y="38"/>
                                </a:lnTo>
                                <a:lnTo>
                                  <a:pt x="42" y="0"/>
                                </a:lnTo>
                                <a:lnTo>
                                  <a:pt x="33" y="0"/>
                                </a:lnTo>
                                <a:lnTo>
                                  <a:pt x="0" y="33"/>
                                </a:lnTo>
                                <a:lnTo>
                                  <a:pt x="0" y="43"/>
                                </a:lnTo>
                                <a:lnTo>
                                  <a:pt x="28" y="74"/>
                                </a:lnTo>
                                <a:lnTo>
                                  <a:pt x="33" y="75"/>
                                </a:lnTo>
                                <a:lnTo>
                                  <a:pt x="42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24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83DCB" id="Group 3" o:spid="_x0000_s1026" style="position:absolute;margin-left:34.5pt;margin-top:8.25pt;width:3.75pt;height:3.75pt;z-index:-251644416;mso-position-horizontal-relative:page" coordorigin="690,165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">
                <v:shape id="Freeform 26" o:spid="_x0000_s1027" style="position:absolute;left:690;top:165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" path="m42,75l75,43r,-5l42,,33,,,33,,43,28,74r5,1l42,75xe" fillcolor="#1f2429" stroked="f">
                  <v:path arrowok="t" o:connecttype="custom" o:connectlocs="42,240;75,208;75,203;42,165;33,165;0,198;0,208;28,239;33,240;42,240" o:connectangles="0,0,0,0,0,0,0,0,0,0"/>
                </v:shape>
                <w10:wrap anchorx="page"/>
              </v:group>
            </w:pict>
          </mc:Fallback>
        </mc:AlternateContent>
      </w:r>
      <w:r w:rsidR="003113DD">
        <w:rPr>
          <w:rFonts w:eastAsia="Verdana" w:cstheme="minorHAnsi"/>
          <w:color w:val="1F2429"/>
          <w:w w:val="91"/>
          <w:sz w:val="22"/>
          <w:szCs w:val="22"/>
        </w:rPr>
        <w:t xml:space="preserve">         </w:t>
      </w:r>
      <w:r w:rsidR="003113DD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D</w:t>
      </w:r>
      <w:r w:rsidR="003113DD"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evelopment</w:t>
      </w:r>
      <w:r w:rsidR="003113DD"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="003113DD"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and</w:t>
      </w:r>
      <w:r w:rsidR="003113DD"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="003113DD"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enhancement</w:t>
      </w:r>
      <w:r w:rsidR="003113DD"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="003113DD"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of SAPUI5/Fiori</w:t>
      </w:r>
      <w:r w:rsidR="003113DD"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="003113DD"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app</w:t>
      </w:r>
      <w:r w:rsidR="003113DD"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="003113DD"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and</w:t>
      </w:r>
      <w:r w:rsidR="003113DD"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="003113DD"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collaborated</w:t>
      </w:r>
      <w:r w:rsidR="003113DD"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="003113DD"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closely</w:t>
      </w:r>
      <w:r w:rsidR="003113DD"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="003113DD"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with</w:t>
      </w:r>
      <w:r w:rsidR="003113DD"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="003113DD"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business stakeholders</w:t>
      </w:r>
      <w:r w:rsidR="003113DD"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="003113DD"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to</w:t>
      </w:r>
      <w:r w:rsidR="003113DD"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="003113DD"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gather</w:t>
      </w:r>
      <w:r w:rsidR="003113DD"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="003113DD"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requirements.</w:t>
      </w:r>
    </w:p>
    <w:p w14:paraId="5AC225DB" w14:textId="1B7B3600" w:rsidR="00145E16" w:rsidRPr="00DC63AF" w:rsidRDefault="00000000">
      <w:pPr>
        <w:spacing w:before="53" w:line="226" w:lineRule="auto"/>
        <w:ind w:left="607" w:right="221"/>
        <w:rPr>
          <w:rFonts w:asciiTheme="minorHAnsi" w:eastAsia="Verdana" w:hAnsiTheme="minorHAnsi" w:cstheme="minorHAnsi"/>
          <w:color w:val="1F2429"/>
          <w:sz w:val="22"/>
          <w:szCs w:val="22"/>
        </w:rPr>
      </w:pPr>
      <w:r w:rsidRPr="00DC63AF">
        <w:rPr>
          <w:rFonts w:asciiTheme="minorHAnsi" w:hAnsiTheme="minorHAnsi" w:cstheme="minorHAnsi"/>
          <w:sz w:val="22"/>
          <w:szCs w:val="22"/>
        </w:rPr>
        <w:pict w14:anchorId="43018F00">
          <v:group id="_x0000_s1032" style="position:absolute;left:0;text-align:left;margin-left:34.5pt;margin-top:7.55pt;width:3.75pt;height:3.75pt;z-index:-251658752;mso-position-horizontal-relative:page" coordorigin="690,151" coordsize="75,75">
            <v:shape id="_x0000_s1033" style="position:absolute;left:690;top:151;width:75;height:75" coordorigin="690,151" coordsize="75,75" path="m732,226r33,-32l765,189,732,151r-9,l690,184r,10l718,225r5,1l732,226xe" fillcolor="#1f2429" stroked="f">
              <v:path arrowok="t"/>
            </v:shape>
            <w10:wrap anchorx="page"/>
          </v:group>
        </w:pic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>Integrating SAPUI5 apps with backend system using OData services and utilized</w:t>
      </w:r>
      <w:r w:rsidR="005755F9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OOPs 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>ABAP</w:t>
      </w:r>
      <w:r w:rsidR="00DC63AF"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>,</w:t>
      </w:r>
      <w:r w:rsidR="005755F9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="00DC63AF"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>BAPI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to develop custom OData services.</w:t>
      </w:r>
    </w:p>
    <w:p w14:paraId="65521CA3" w14:textId="341E1BBB" w:rsidR="00F76B31" w:rsidRPr="00DC63AF" w:rsidRDefault="00F76B31" w:rsidP="00F76B31">
      <w:pPr>
        <w:spacing w:before="57"/>
        <w:ind w:left="607" w:right="299"/>
        <w:rPr>
          <w:rFonts w:asciiTheme="minorHAnsi" w:eastAsia="Verdana" w:hAnsiTheme="minorHAnsi" w:cstheme="minorHAnsi"/>
          <w:color w:val="1F2429"/>
          <w:sz w:val="22"/>
          <w:szCs w:val="22"/>
        </w:rPr>
      </w:pPr>
      <w:r w:rsidRPr="00DC63AF">
        <w:rPr>
          <w:rFonts w:asciiTheme="minorHAnsi" w:hAnsiTheme="minorHAnsi" w:cstheme="min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1A2176A7" wp14:editId="73824C79">
                <wp:simplePos x="0" y="0"/>
                <wp:positionH relativeFrom="page">
                  <wp:posOffset>438150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9525" b="0"/>
                <wp:wrapNone/>
                <wp:docPr id="26931025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690" y="165"/>
                          <a:chExt cx="75" cy="75"/>
                        </a:xfrm>
                      </wpg:grpSpPr>
                      <wps:wsp>
                        <wps:cNvPr id="347060538" name="Freeform 22"/>
                        <wps:cNvSpPr>
                          <a:spLocks/>
                        </wps:cNvSpPr>
                        <wps:spPr bwMode="auto">
                          <a:xfrm>
                            <a:off x="690" y="165"/>
                            <a:ext cx="75" cy="75"/>
                          </a:xfrm>
                          <a:custGeom>
                            <a:avLst/>
                            <a:gdLst>
                              <a:gd name="T0" fmla="+- 0 732 690"/>
                              <a:gd name="T1" fmla="*/ T0 w 75"/>
                              <a:gd name="T2" fmla="+- 0 240 165"/>
                              <a:gd name="T3" fmla="*/ 240 h 75"/>
                              <a:gd name="T4" fmla="+- 0 765 690"/>
                              <a:gd name="T5" fmla="*/ T4 w 75"/>
                              <a:gd name="T6" fmla="+- 0 208 165"/>
                              <a:gd name="T7" fmla="*/ 208 h 75"/>
                              <a:gd name="T8" fmla="+- 0 765 690"/>
                              <a:gd name="T9" fmla="*/ T8 w 75"/>
                              <a:gd name="T10" fmla="+- 0 203 165"/>
                              <a:gd name="T11" fmla="*/ 203 h 75"/>
                              <a:gd name="T12" fmla="+- 0 732 690"/>
                              <a:gd name="T13" fmla="*/ T12 w 75"/>
                              <a:gd name="T14" fmla="+- 0 165 165"/>
                              <a:gd name="T15" fmla="*/ 165 h 75"/>
                              <a:gd name="T16" fmla="+- 0 723 690"/>
                              <a:gd name="T17" fmla="*/ T16 w 75"/>
                              <a:gd name="T18" fmla="+- 0 165 165"/>
                              <a:gd name="T19" fmla="*/ 165 h 75"/>
                              <a:gd name="T20" fmla="+- 0 690 690"/>
                              <a:gd name="T21" fmla="*/ T20 w 75"/>
                              <a:gd name="T22" fmla="+- 0 198 165"/>
                              <a:gd name="T23" fmla="*/ 198 h 75"/>
                              <a:gd name="T24" fmla="+- 0 690 690"/>
                              <a:gd name="T25" fmla="*/ T24 w 75"/>
                              <a:gd name="T26" fmla="+- 0 208 165"/>
                              <a:gd name="T27" fmla="*/ 208 h 75"/>
                              <a:gd name="T28" fmla="+- 0 718 690"/>
                              <a:gd name="T29" fmla="*/ T28 w 75"/>
                              <a:gd name="T30" fmla="+- 0 239 165"/>
                              <a:gd name="T31" fmla="*/ 239 h 75"/>
                              <a:gd name="T32" fmla="+- 0 723 690"/>
                              <a:gd name="T33" fmla="*/ T32 w 75"/>
                              <a:gd name="T34" fmla="+- 0 240 165"/>
                              <a:gd name="T35" fmla="*/ 240 h 75"/>
                              <a:gd name="T36" fmla="+- 0 732 690"/>
                              <a:gd name="T37" fmla="*/ T36 w 75"/>
                              <a:gd name="T38" fmla="+- 0 240 165"/>
                              <a:gd name="T39" fmla="*/ 240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42" y="75"/>
                                </a:moveTo>
                                <a:lnTo>
                                  <a:pt x="75" y="43"/>
                                </a:lnTo>
                                <a:lnTo>
                                  <a:pt x="75" y="38"/>
                                </a:lnTo>
                                <a:lnTo>
                                  <a:pt x="42" y="0"/>
                                </a:lnTo>
                                <a:lnTo>
                                  <a:pt x="33" y="0"/>
                                </a:lnTo>
                                <a:lnTo>
                                  <a:pt x="0" y="33"/>
                                </a:lnTo>
                                <a:lnTo>
                                  <a:pt x="0" y="43"/>
                                </a:lnTo>
                                <a:lnTo>
                                  <a:pt x="28" y="74"/>
                                </a:lnTo>
                                <a:lnTo>
                                  <a:pt x="33" y="75"/>
                                </a:lnTo>
                                <a:lnTo>
                                  <a:pt x="42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24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0CBFA2" id="Group 1" o:spid="_x0000_s1026" style="position:absolute;margin-left:34.5pt;margin-top:8.25pt;width:3.75pt;height:3.75pt;z-index:-251654656;mso-position-horizontal-relative:page" coordorigin="690,165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">
                <v:shape id="Freeform 22" o:spid="_x0000_s1027" style="position:absolute;left:690;top:165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" path="m42,75l75,43r,-5l42,,33,,,33,,43,28,74r5,1l42,75xe" fillcolor="#1f2429" stroked="f">
                  <v:path arrowok="t" o:connecttype="custom" o:connectlocs="42,240;75,208;75,203;42,165;33,165;0,198;0,208;28,239;33,240;42,240" o:connectangles="0,0,0,0,0,0,0,0,0,0"/>
                </v:shape>
                <w10:wrap anchorx="page"/>
              </v:group>
            </w:pict>
          </mc:Fallback>
        </mc:AlternateConten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Conducted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thorough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testing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and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debugging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to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identify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and resolve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issues</w:t>
      </w:r>
      <w:r w:rsidR="00DC63AF"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 xml:space="preserve"> in ABAP and UI5 apps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>.</w:t>
      </w:r>
    </w:p>
    <w:p w14:paraId="65332B62" w14:textId="15DDF672" w:rsidR="00145E16" w:rsidRDefault="00000000">
      <w:pPr>
        <w:spacing w:before="57"/>
        <w:ind w:left="607" w:right="299"/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</w:pPr>
      <w:r w:rsidRPr="00DC63AF">
        <w:rPr>
          <w:rFonts w:asciiTheme="minorHAnsi" w:hAnsiTheme="minorHAnsi" w:cstheme="minorHAnsi"/>
          <w:sz w:val="22"/>
          <w:szCs w:val="22"/>
        </w:rPr>
        <w:pict w14:anchorId="2DD7DCCD">
          <v:group id="_x0000_s1030" style="position:absolute;left:0;text-align:left;margin-left:34.5pt;margin-top:8.25pt;width:3.75pt;height:3.75pt;z-index:-251657728;mso-position-horizontal-relative:page" coordorigin="690,165" coordsize="75,75">
            <v:shape id="_x0000_s1031" style="position:absolute;left:690;top:165;width:75;height:75" coordorigin="690,165" coordsize="75,75" path="m732,240r33,-32l765,203,732,165r-9,l690,198r,10l718,239r5,1l732,240xe" fillcolor="#1f2429" stroked="f">
              <v:path arrowok="t"/>
            </v:shape>
            <w10:wrap anchorx="page"/>
          </v:group>
        </w:pict>
      </w:r>
      <w:r w:rsidR="003D0D0A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W</w:t>
      </w:r>
      <w:r w:rsidR="00DC63AF"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orked on ABAP related changes and incidents, implemented ABAP RICEFW objects such as ALV Reports, BAPI, enhancements.</w:t>
      </w:r>
    </w:p>
    <w:p w14:paraId="6AA4159A" w14:textId="4F4C0855" w:rsidR="005755F9" w:rsidRDefault="005755F9" w:rsidP="005755F9">
      <w:pPr>
        <w:spacing w:before="57"/>
        <w:ind w:left="607" w:right="299"/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</w:pPr>
      <w:r w:rsidRPr="00DC63AF">
        <w:rPr>
          <w:rFonts w:asciiTheme="minorHAnsi" w:hAnsiTheme="minorHAnsi" w:cstheme="min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7ECE16F9" wp14:editId="33639DED">
                <wp:simplePos x="0" y="0"/>
                <wp:positionH relativeFrom="page">
                  <wp:posOffset>438150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9525" b="0"/>
                <wp:wrapNone/>
                <wp:docPr id="60213406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690" y="165"/>
                          <a:chExt cx="75" cy="75"/>
                        </a:xfrm>
                      </wpg:grpSpPr>
                      <wps:wsp>
                        <wps:cNvPr id="1504974769" name="Freeform 26"/>
                        <wps:cNvSpPr>
                          <a:spLocks/>
                        </wps:cNvSpPr>
                        <wps:spPr bwMode="auto">
                          <a:xfrm>
                            <a:off x="690" y="165"/>
                            <a:ext cx="75" cy="75"/>
                          </a:xfrm>
                          <a:custGeom>
                            <a:avLst/>
                            <a:gdLst>
                              <a:gd name="T0" fmla="+- 0 732 690"/>
                              <a:gd name="T1" fmla="*/ T0 w 75"/>
                              <a:gd name="T2" fmla="+- 0 240 165"/>
                              <a:gd name="T3" fmla="*/ 240 h 75"/>
                              <a:gd name="T4" fmla="+- 0 765 690"/>
                              <a:gd name="T5" fmla="*/ T4 w 75"/>
                              <a:gd name="T6" fmla="+- 0 208 165"/>
                              <a:gd name="T7" fmla="*/ 208 h 75"/>
                              <a:gd name="T8" fmla="+- 0 765 690"/>
                              <a:gd name="T9" fmla="*/ T8 w 75"/>
                              <a:gd name="T10" fmla="+- 0 203 165"/>
                              <a:gd name="T11" fmla="*/ 203 h 75"/>
                              <a:gd name="T12" fmla="+- 0 732 690"/>
                              <a:gd name="T13" fmla="*/ T12 w 75"/>
                              <a:gd name="T14" fmla="+- 0 165 165"/>
                              <a:gd name="T15" fmla="*/ 165 h 75"/>
                              <a:gd name="T16" fmla="+- 0 723 690"/>
                              <a:gd name="T17" fmla="*/ T16 w 75"/>
                              <a:gd name="T18" fmla="+- 0 165 165"/>
                              <a:gd name="T19" fmla="*/ 165 h 75"/>
                              <a:gd name="T20" fmla="+- 0 690 690"/>
                              <a:gd name="T21" fmla="*/ T20 w 75"/>
                              <a:gd name="T22" fmla="+- 0 198 165"/>
                              <a:gd name="T23" fmla="*/ 198 h 75"/>
                              <a:gd name="T24" fmla="+- 0 690 690"/>
                              <a:gd name="T25" fmla="*/ T24 w 75"/>
                              <a:gd name="T26" fmla="+- 0 208 165"/>
                              <a:gd name="T27" fmla="*/ 208 h 75"/>
                              <a:gd name="T28" fmla="+- 0 718 690"/>
                              <a:gd name="T29" fmla="*/ T28 w 75"/>
                              <a:gd name="T30" fmla="+- 0 239 165"/>
                              <a:gd name="T31" fmla="*/ 239 h 75"/>
                              <a:gd name="T32" fmla="+- 0 723 690"/>
                              <a:gd name="T33" fmla="*/ T32 w 75"/>
                              <a:gd name="T34" fmla="+- 0 240 165"/>
                              <a:gd name="T35" fmla="*/ 240 h 75"/>
                              <a:gd name="T36" fmla="+- 0 732 690"/>
                              <a:gd name="T37" fmla="*/ T36 w 75"/>
                              <a:gd name="T38" fmla="+- 0 240 165"/>
                              <a:gd name="T39" fmla="*/ 240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42" y="75"/>
                                </a:moveTo>
                                <a:lnTo>
                                  <a:pt x="75" y="43"/>
                                </a:lnTo>
                                <a:lnTo>
                                  <a:pt x="75" y="38"/>
                                </a:lnTo>
                                <a:lnTo>
                                  <a:pt x="42" y="0"/>
                                </a:lnTo>
                                <a:lnTo>
                                  <a:pt x="33" y="0"/>
                                </a:lnTo>
                                <a:lnTo>
                                  <a:pt x="0" y="33"/>
                                </a:lnTo>
                                <a:lnTo>
                                  <a:pt x="0" y="43"/>
                                </a:lnTo>
                                <a:lnTo>
                                  <a:pt x="28" y="74"/>
                                </a:lnTo>
                                <a:lnTo>
                                  <a:pt x="33" y="75"/>
                                </a:lnTo>
                                <a:lnTo>
                                  <a:pt x="42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24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3C5F9E" id="Group 3" o:spid="_x0000_s1026" style="position:absolute;margin-left:34.5pt;margin-top:8.25pt;width:3.75pt;height:3.75pt;z-index:-251652608;mso-position-horizontal-relative:page" coordorigin="690,165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">
                <v:shape id="Freeform 26" o:spid="_x0000_s1027" style="position:absolute;left:690;top:165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" path="m42,75l75,43r,-5l42,,33,,,33,,43,28,74r5,1l42,75xe" fillcolor="#1f2429" stroked="f">
                  <v:path arrowok="t" o:connecttype="custom" o:connectlocs="42,240;75,208;75,203;42,165;33,165;0,198;0,208;28,239;33,240;42,240" o:connectangles="0,0,0,0,0,0,0,0,0,0"/>
                </v:shape>
                <w10:wrap anchorx="page"/>
              </v:group>
            </w:pict>
          </mc:Fallback>
        </mc:AlternateContent>
      </w:r>
      <w:r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Understanding of ABAP on HANA, CDS views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.</w:t>
      </w:r>
      <w:r w:rsidRPr="00DC63AF">
        <w:rPr>
          <w:rFonts w:asciiTheme="minorHAnsi" w:hAnsiTheme="minorHAnsi" w:cstheme="min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33DD97B4" wp14:editId="5711974D">
                <wp:simplePos x="0" y="0"/>
                <wp:positionH relativeFrom="page">
                  <wp:posOffset>438150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9525" b="0"/>
                <wp:wrapNone/>
                <wp:docPr id="188155876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690" y="165"/>
                          <a:chExt cx="75" cy="75"/>
                        </a:xfrm>
                      </wpg:grpSpPr>
                      <wps:wsp>
                        <wps:cNvPr id="908660657" name="Freeform 26"/>
                        <wps:cNvSpPr>
                          <a:spLocks/>
                        </wps:cNvSpPr>
                        <wps:spPr bwMode="auto">
                          <a:xfrm>
                            <a:off x="690" y="165"/>
                            <a:ext cx="75" cy="75"/>
                          </a:xfrm>
                          <a:custGeom>
                            <a:avLst/>
                            <a:gdLst>
                              <a:gd name="T0" fmla="+- 0 732 690"/>
                              <a:gd name="T1" fmla="*/ T0 w 75"/>
                              <a:gd name="T2" fmla="+- 0 240 165"/>
                              <a:gd name="T3" fmla="*/ 240 h 75"/>
                              <a:gd name="T4" fmla="+- 0 765 690"/>
                              <a:gd name="T5" fmla="*/ T4 w 75"/>
                              <a:gd name="T6" fmla="+- 0 208 165"/>
                              <a:gd name="T7" fmla="*/ 208 h 75"/>
                              <a:gd name="T8" fmla="+- 0 765 690"/>
                              <a:gd name="T9" fmla="*/ T8 w 75"/>
                              <a:gd name="T10" fmla="+- 0 203 165"/>
                              <a:gd name="T11" fmla="*/ 203 h 75"/>
                              <a:gd name="T12" fmla="+- 0 732 690"/>
                              <a:gd name="T13" fmla="*/ T12 w 75"/>
                              <a:gd name="T14" fmla="+- 0 165 165"/>
                              <a:gd name="T15" fmla="*/ 165 h 75"/>
                              <a:gd name="T16" fmla="+- 0 723 690"/>
                              <a:gd name="T17" fmla="*/ T16 w 75"/>
                              <a:gd name="T18" fmla="+- 0 165 165"/>
                              <a:gd name="T19" fmla="*/ 165 h 75"/>
                              <a:gd name="T20" fmla="+- 0 690 690"/>
                              <a:gd name="T21" fmla="*/ T20 w 75"/>
                              <a:gd name="T22" fmla="+- 0 198 165"/>
                              <a:gd name="T23" fmla="*/ 198 h 75"/>
                              <a:gd name="T24" fmla="+- 0 690 690"/>
                              <a:gd name="T25" fmla="*/ T24 w 75"/>
                              <a:gd name="T26" fmla="+- 0 208 165"/>
                              <a:gd name="T27" fmla="*/ 208 h 75"/>
                              <a:gd name="T28" fmla="+- 0 718 690"/>
                              <a:gd name="T29" fmla="*/ T28 w 75"/>
                              <a:gd name="T30" fmla="+- 0 239 165"/>
                              <a:gd name="T31" fmla="*/ 239 h 75"/>
                              <a:gd name="T32" fmla="+- 0 723 690"/>
                              <a:gd name="T33" fmla="*/ T32 w 75"/>
                              <a:gd name="T34" fmla="+- 0 240 165"/>
                              <a:gd name="T35" fmla="*/ 240 h 75"/>
                              <a:gd name="T36" fmla="+- 0 732 690"/>
                              <a:gd name="T37" fmla="*/ T36 w 75"/>
                              <a:gd name="T38" fmla="+- 0 240 165"/>
                              <a:gd name="T39" fmla="*/ 240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42" y="75"/>
                                </a:moveTo>
                                <a:lnTo>
                                  <a:pt x="75" y="43"/>
                                </a:lnTo>
                                <a:lnTo>
                                  <a:pt x="75" y="38"/>
                                </a:lnTo>
                                <a:lnTo>
                                  <a:pt x="42" y="0"/>
                                </a:lnTo>
                                <a:lnTo>
                                  <a:pt x="33" y="0"/>
                                </a:lnTo>
                                <a:lnTo>
                                  <a:pt x="0" y="33"/>
                                </a:lnTo>
                                <a:lnTo>
                                  <a:pt x="0" y="43"/>
                                </a:lnTo>
                                <a:lnTo>
                                  <a:pt x="28" y="74"/>
                                </a:lnTo>
                                <a:lnTo>
                                  <a:pt x="33" y="75"/>
                                </a:lnTo>
                                <a:lnTo>
                                  <a:pt x="42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24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D756E7" id="Group 3" o:spid="_x0000_s1026" style="position:absolute;margin-left:34.5pt;margin-top:8.25pt;width:3.75pt;height:3.75pt;z-index:-251650560;mso-position-horizontal-relative:page" coordorigin="690,165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">
                <v:shape id="Freeform 26" o:spid="_x0000_s1027" style="position:absolute;left:690;top:165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" path="m42,75l75,43r,-5l42,,33,,,33,,43,28,74r5,1l42,75xe" fillcolor="#1f2429" stroked="f">
                  <v:path arrowok="t" o:connecttype="custom" o:connectlocs="42,240;75,208;75,203;42,165;33,165;0,198;0,208;28,239;33,240;42,240" o:connectangles="0,0,0,0,0,0,0,0,0,0"/>
                </v:shape>
                <w10:wrap anchorx="page"/>
              </v:group>
            </w:pict>
          </mc:Fallback>
        </mc:AlternateContent>
      </w:r>
    </w:p>
    <w:p w14:paraId="77142CDC" w14:textId="4E050EB7" w:rsidR="00145E16" w:rsidRPr="00DC63AF" w:rsidRDefault="00145E16">
      <w:pPr>
        <w:spacing w:before="6" w:line="180" w:lineRule="exact"/>
        <w:rPr>
          <w:rFonts w:asciiTheme="minorHAnsi" w:hAnsiTheme="minorHAnsi" w:cstheme="minorHAnsi"/>
          <w:sz w:val="18"/>
          <w:szCs w:val="18"/>
        </w:rPr>
      </w:pPr>
    </w:p>
    <w:bookmarkEnd w:id="0"/>
    <w:p w14:paraId="5C09E117" w14:textId="5320B984" w:rsidR="00145E16" w:rsidRPr="00DC63AF" w:rsidRDefault="00000000">
      <w:pPr>
        <w:tabs>
          <w:tab w:val="left" w:pos="7060"/>
        </w:tabs>
        <w:ind w:left="112" w:right="-80"/>
        <w:rPr>
          <w:rFonts w:asciiTheme="minorHAnsi" w:eastAsia="Trebuchet MS" w:hAnsiTheme="minorHAnsi" w:cstheme="minorHAnsi"/>
          <w:sz w:val="36"/>
          <w:szCs w:val="36"/>
        </w:rPr>
      </w:pPr>
      <w:r w:rsidRPr="00DC63AF">
        <w:rPr>
          <w:rFonts w:asciiTheme="minorHAnsi" w:eastAsia="Trebuchet MS" w:hAnsiTheme="minorHAnsi" w:cstheme="minorHAnsi"/>
          <w:b/>
          <w:color w:val="1F2429"/>
          <w:w w:val="117"/>
          <w:sz w:val="36"/>
          <w:szCs w:val="36"/>
          <w:u w:val="thick" w:color="000000"/>
        </w:rPr>
        <w:t xml:space="preserve">PROJECTS </w:t>
      </w:r>
      <w:r w:rsidRPr="00DC63AF">
        <w:rPr>
          <w:rFonts w:asciiTheme="minorHAnsi" w:eastAsia="Trebuchet MS" w:hAnsiTheme="minorHAnsi" w:cstheme="minorHAnsi"/>
          <w:b/>
          <w:color w:val="1F2429"/>
          <w:sz w:val="36"/>
          <w:szCs w:val="36"/>
          <w:u w:val="thick" w:color="000000"/>
        </w:rPr>
        <w:tab/>
      </w:r>
    </w:p>
    <w:p w14:paraId="020D223A" w14:textId="5880D95A" w:rsidR="00145E16" w:rsidRPr="00DC63AF" w:rsidRDefault="00145E16">
      <w:pPr>
        <w:spacing w:before="1" w:line="140" w:lineRule="exact"/>
        <w:rPr>
          <w:rFonts w:asciiTheme="minorHAnsi" w:hAnsiTheme="minorHAnsi" w:cstheme="minorHAnsi"/>
          <w:sz w:val="14"/>
          <w:szCs w:val="14"/>
        </w:rPr>
      </w:pPr>
    </w:p>
    <w:p w14:paraId="30F99838" w14:textId="2979D4B2" w:rsidR="00145E16" w:rsidRPr="00DC63AF" w:rsidRDefault="009C47DA">
      <w:pPr>
        <w:tabs>
          <w:tab w:val="left" w:pos="3960"/>
        </w:tabs>
        <w:spacing w:before="14"/>
        <w:rPr>
          <w:rFonts w:asciiTheme="minorHAnsi" w:eastAsia="Trebuchet MS" w:hAnsiTheme="minorHAnsi" w:cstheme="minorHAnsi"/>
          <w:sz w:val="36"/>
          <w:szCs w:val="36"/>
        </w:rPr>
      </w:pPr>
      <w:r w:rsidRPr="003D0D0A">
        <w:rPr>
          <w:rFonts w:asciiTheme="minorHAnsi" w:eastAsia="Arial Unicode MS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1F32016A" wp14:editId="1D2FC98A">
                <wp:simplePos x="0" y="0"/>
                <wp:positionH relativeFrom="column">
                  <wp:posOffset>120650</wp:posOffset>
                </wp:positionH>
                <wp:positionV relativeFrom="paragraph">
                  <wp:posOffset>54610</wp:posOffset>
                </wp:positionV>
                <wp:extent cx="4368800" cy="27495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0" cy="274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F50C3" w14:textId="4449A473" w:rsidR="003D0D0A" w:rsidRDefault="003D0D0A" w:rsidP="003D0D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20"/>
                              </w:tabs>
                              <w:ind w:right="78"/>
                              <w:rPr>
                                <w:rFonts w:asciiTheme="minorHAnsi" w:eastAsia="Verdana" w:hAnsiTheme="minorHAnsi" w:cstheme="minorHAnsi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3D0D0A">
                              <w:rPr>
                                <w:rFonts w:asciiTheme="minorHAnsi" w:eastAsia="Verdana" w:hAnsiTheme="minorHAnsi" w:cstheme="minorHAnsi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Count Stock App</w:t>
                            </w:r>
                            <w:r w:rsidR="001109D3">
                              <w:rPr>
                                <w:rFonts w:asciiTheme="minorHAnsi" w:eastAsia="Verdana" w:hAnsiTheme="minorHAnsi" w:cstheme="minorHAnsi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</w:p>
                          <w:p w14:paraId="7C930E97" w14:textId="26132240" w:rsidR="001109D3" w:rsidRDefault="000161E0" w:rsidP="009C47DA">
                            <w:pPr>
                              <w:pStyle w:val="ListParagraph"/>
                              <w:tabs>
                                <w:tab w:val="left" w:pos="820"/>
                              </w:tabs>
                              <w:ind w:left="360" w:right="78"/>
                              <w:jc w:val="both"/>
                              <w:rPr>
                                <w:rFonts w:asciiTheme="minorHAnsi" w:eastAsia="Verdana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Verdana" w:hAnsiTheme="minorHAnsi" w:cstheme="minorHAnsi"/>
                                <w:sz w:val="22"/>
                                <w:szCs w:val="22"/>
                              </w:rPr>
                              <w:t xml:space="preserve">Daily counting of stocks in the inventory where </w:t>
                            </w:r>
                            <w:r w:rsidR="001E3F69">
                              <w:rPr>
                                <w:rFonts w:asciiTheme="minorHAnsi" w:eastAsia="Verdana" w:hAnsiTheme="minorHAnsi" w:cstheme="minorHAnsi"/>
                                <w:sz w:val="22"/>
                                <w:szCs w:val="22"/>
                              </w:rPr>
                              <w:t xml:space="preserve">the user </w:t>
                            </w:r>
                            <w:r>
                              <w:rPr>
                                <w:rFonts w:asciiTheme="minorHAnsi" w:eastAsia="Verdana" w:hAnsiTheme="minorHAnsi" w:cstheme="minorHAnsi"/>
                                <w:sz w:val="22"/>
                                <w:szCs w:val="22"/>
                              </w:rPr>
                              <w:t>can scan the article’s bar code and update the counting</w:t>
                            </w:r>
                            <w:r w:rsidR="001109D3">
                              <w:rPr>
                                <w:rFonts w:asciiTheme="minorHAnsi" w:eastAsia="Verdana" w:hAnsiTheme="minorHAnsi" w:cstheme="minorHAnsi"/>
                                <w:sz w:val="22"/>
                                <w:szCs w:val="22"/>
                              </w:rPr>
                              <w:t xml:space="preserve"> using Zebra HHT device</w:t>
                            </w:r>
                            <w:r>
                              <w:rPr>
                                <w:rFonts w:asciiTheme="minorHAnsi" w:eastAsia="Verdana" w:hAnsiTheme="minorHAnsi" w:cstheme="minorHAnsi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28E612EB" w14:textId="77777777" w:rsidR="009C47DA" w:rsidRDefault="009C47DA" w:rsidP="009C47DA">
                            <w:pPr>
                              <w:pStyle w:val="ListParagraph"/>
                              <w:tabs>
                                <w:tab w:val="left" w:pos="820"/>
                              </w:tabs>
                              <w:ind w:left="360" w:right="78"/>
                              <w:jc w:val="both"/>
                              <w:rPr>
                                <w:rFonts w:asciiTheme="minorHAnsi" w:eastAsia="Verdana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362BDA6B" w14:textId="5D9D70B5" w:rsidR="000161E0" w:rsidRDefault="000161E0" w:rsidP="009C47DA">
                            <w:pPr>
                              <w:pStyle w:val="ListParagraph"/>
                              <w:tabs>
                                <w:tab w:val="left" w:pos="820"/>
                              </w:tabs>
                              <w:ind w:left="360" w:right="78"/>
                              <w:jc w:val="both"/>
                              <w:rPr>
                                <w:rFonts w:asciiTheme="minorHAnsi" w:eastAsia="Verdana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Verdana" w:hAnsiTheme="minorHAnsi" w:cstheme="minorHAnsi"/>
                                <w:sz w:val="22"/>
                                <w:szCs w:val="22"/>
                              </w:rPr>
                              <w:t xml:space="preserve">Worked on implementing the logic for frontend UI5 App and </w:t>
                            </w:r>
                            <w:r w:rsidR="001109D3">
                              <w:rPr>
                                <w:rFonts w:asciiTheme="minorHAnsi" w:eastAsia="Verdana" w:hAnsiTheme="minorHAnsi" w:cstheme="minorHAnsi"/>
                                <w:sz w:val="22"/>
                                <w:szCs w:val="22"/>
                              </w:rPr>
                              <w:t>backend</w:t>
                            </w:r>
                            <w:r w:rsidR="001109D3">
                              <w:rPr>
                                <w:rFonts w:asciiTheme="minorHAnsi" w:eastAsia="Verdana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Verdana" w:hAnsiTheme="minorHAnsi" w:cstheme="minorHAnsi"/>
                                <w:sz w:val="22"/>
                                <w:szCs w:val="22"/>
                              </w:rPr>
                              <w:t>staging tables using OData</w:t>
                            </w:r>
                            <w:r w:rsidR="001109D3">
                              <w:rPr>
                                <w:rFonts w:asciiTheme="minorHAnsi" w:eastAsia="Verdana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Verdana" w:hAnsiTheme="minorHAnsi" w:cstheme="minorHAnsi"/>
                                <w:sz w:val="22"/>
                                <w:szCs w:val="22"/>
                              </w:rPr>
                              <w:t>to read the articles of the document first from staging table</w:t>
                            </w:r>
                            <w:r w:rsidR="001109D3">
                              <w:rPr>
                                <w:rFonts w:asciiTheme="minorHAnsi" w:eastAsia="Verdana" w:hAnsiTheme="minorHAnsi" w:cstheme="minorHAnsi"/>
                                <w:sz w:val="22"/>
                                <w:szCs w:val="22"/>
                              </w:rPr>
                              <w:t xml:space="preserve">’s </w:t>
                            </w:r>
                            <w:proofErr w:type="spellStart"/>
                            <w:r w:rsidR="001109D3">
                              <w:rPr>
                                <w:rFonts w:asciiTheme="minorHAnsi" w:eastAsia="Verdana" w:hAnsiTheme="minorHAnsi" w:cstheme="minorHAnsi"/>
                                <w:sz w:val="22"/>
                                <w:szCs w:val="22"/>
                              </w:rPr>
                              <w:t>entityset</w:t>
                            </w:r>
                            <w:proofErr w:type="spellEnd"/>
                            <w:r>
                              <w:rPr>
                                <w:rFonts w:asciiTheme="minorHAnsi" w:eastAsia="Verdana" w:hAnsiTheme="minorHAnsi" w:cstheme="minorHAnsi"/>
                                <w:sz w:val="22"/>
                                <w:szCs w:val="22"/>
                              </w:rPr>
                              <w:t xml:space="preserve"> and if not found then read the articles from main table</w:t>
                            </w:r>
                            <w:r w:rsidR="001109D3">
                              <w:rPr>
                                <w:rFonts w:asciiTheme="minorHAnsi" w:eastAsia="Verdana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109D3">
                              <w:rPr>
                                <w:rFonts w:asciiTheme="minorHAnsi" w:eastAsia="Verdana" w:hAnsiTheme="minorHAnsi" w:cstheme="minorHAnsi"/>
                                <w:sz w:val="22"/>
                                <w:szCs w:val="22"/>
                              </w:rPr>
                              <w:t>entitysets</w:t>
                            </w:r>
                            <w:proofErr w:type="spellEnd"/>
                            <w:r>
                              <w:rPr>
                                <w:rFonts w:asciiTheme="minorHAnsi" w:eastAsia="Verdana" w:hAnsiTheme="minorHAnsi" w:cstheme="minorHAnsi"/>
                                <w:sz w:val="22"/>
                                <w:szCs w:val="22"/>
                              </w:rPr>
                              <w:t>. User</w:t>
                            </w:r>
                            <w:r w:rsidR="001109D3">
                              <w:rPr>
                                <w:rFonts w:asciiTheme="minorHAnsi" w:eastAsia="Verdana" w:hAnsiTheme="minorHAnsi" w:cstheme="minorHAnsi"/>
                                <w:sz w:val="22"/>
                                <w:szCs w:val="22"/>
                              </w:rPr>
                              <w:t xml:space="preserve"> can then scan and update the count to post the records in backend. </w:t>
                            </w:r>
                          </w:p>
                          <w:p w14:paraId="37AEF291" w14:textId="77777777" w:rsidR="00D923C1" w:rsidRPr="00D923C1" w:rsidRDefault="00D923C1" w:rsidP="00D923C1">
                            <w:pPr>
                              <w:pStyle w:val="ListParagraph"/>
                              <w:tabs>
                                <w:tab w:val="left" w:pos="820"/>
                              </w:tabs>
                              <w:ind w:left="360" w:right="78"/>
                              <w:rPr>
                                <w:rFonts w:asciiTheme="minorHAnsi" w:eastAsia="Verdana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4B396B4F" w14:textId="6ED25DF0" w:rsidR="000161E0" w:rsidRPr="001E3F69" w:rsidRDefault="001109D3" w:rsidP="000161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20"/>
                              </w:tabs>
                              <w:ind w:right="78"/>
                              <w:rPr>
                                <w:rFonts w:asciiTheme="minorHAnsi" w:eastAsia="Verdana" w:hAnsiTheme="minorHAnsi" w:cstheme="minorHAnsi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1109D3">
                              <w:rPr>
                                <w:rFonts w:asciiTheme="minorHAnsi" w:eastAsia="Verdana" w:hAnsiTheme="minorHAnsi" w:cstheme="minorHAnsi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Shelf-card printing app</w:t>
                            </w:r>
                          </w:p>
                          <w:p w14:paraId="7E39AF3C" w14:textId="6139DBD7" w:rsidR="001E3F69" w:rsidRPr="00D923C1" w:rsidRDefault="001E3F69" w:rsidP="009C47DA">
                            <w:pPr>
                              <w:pStyle w:val="ListParagraph"/>
                              <w:tabs>
                                <w:tab w:val="left" w:pos="820"/>
                              </w:tabs>
                              <w:ind w:left="360" w:right="78"/>
                              <w:jc w:val="both"/>
                              <w:rPr>
                                <w:rFonts w:asciiTheme="minorHAnsi" w:eastAsia="Verdana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Verdana" w:hAnsiTheme="minorHAnsi" w:cstheme="minorHAnsi"/>
                                <w:sz w:val="22"/>
                                <w:szCs w:val="22"/>
                              </w:rPr>
                              <w:t>User can scan the article or enter the article number or name to print the bar code tickets</w:t>
                            </w:r>
                            <w:r w:rsidR="00D923C1">
                              <w:rPr>
                                <w:rFonts w:asciiTheme="minorHAnsi" w:eastAsia="Verdana" w:hAnsiTheme="minorHAnsi" w:cstheme="minorHAnsi"/>
                                <w:sz w:val="22"/>
                                <w:szCs w:val="22"/>
                              </w:rPr>
                              <w:t>. When print button is clicked, a call is made to the backend to start an ABAP background job to print the shelf cards.</w:t>
                            </w:r>
                          </w:p>
                          <w:p w14:paraId="3CD5850E" w14:textId="7F3DE8BD" w:rsidR="001E3F69" w:rsidRPr="001E3F69" w:rsidRDefault="001E3F69" w:rsidP="001E3F6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eastAsia="Verdana" w:hAnsiTheme="minorHAnsi" w:cstheme="minorHAnsi"/>
                                <w:sz w:val="22"/>
                                <w:szCs w:val="22"/>
                              </w:rPr>
                            </w:pPr>
                            <w:r w:rsidRPr="001E3F69">
                              <w:rPr>
                                <w:rFonts w:asciiTheme="minorHAnsi" w:eastAsia="Verdana" w:hAnsiTheme="minorHAnsi" w:cstheme="minorHAnsi"/>
                                <w:b/>
                                <w:bCs/>
                                <w:color w:val="1F2429"/>
                                <w:sz w:val="22"/>
                                <w:szCs w:val="22"/>
                              </w:rPr>
                              <w:t xml:space="preserve">SAPUI5 </w:t>
                            </w:r>
                            <w:r>
                              <w:rPr>
                                <w:rFonts w:asciiTheme="minorHAnsi" w:eastAsia="Verdana" w:hAnsiTheme="minorHAnsi" w:cstheme="minorHAnsi"/>
                                <w:b/>
                                <w:bCs/>
                                <w:color w:val="1F2429"/>
                                <w:sz w:val="22"/>
                                <w:szCs w:val="22"/>
                              </w:rPr>
                              <w:t xml:space="preserve">basic </w:t>
                            </w:r>
                            <w:r w:rsidRPr="001E3F69">
                              <w:rPr>
                                <w:rFonts w:asciiTheme="minorHAnsi" w:eastAsia="Verdana" w:hAnsiTheme="minorHAnsi" w:cstheme="minorHAnsi"/>
                                <w:b/>
                                <w:bCs/>
                                <w:color w:val="1F2429"/>
                                <w:sz w:val="22"/>
                                <w:szCs w:val="22"/>
                              </w:rPr>
                              <w:t>Apps</w:t>
                            </w:r>
                            <w:r w:rsidRPr="001E3F69">
                              <w:rPr>
                                <w:rFonts w:asciiTheme="minorHAnsi" w:eastAsia="Verdana" w:hAnsiTheme="minorHAnsi" w:cstheme="minorHAnsi"/>
                                <w:color w:val="1F2429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1E3F69">
                              <w:rPr>
                                <w:rFonts w:asciiTheme="minorHAnsi" w:eastAsia="Verdana" w:hAnsiTheme="minorHAnsi" w:cstheme="minorHAnsi"/>
                                <w:color w:val="1F2429"/>
                                <w:sz w:val="22"/>
                                <w:szCs w:val="22"/>
                              </w:rPr>
                              <w:t>List-detail app, Fullscreen app</w:t>
                            </w:r>
                          </w:p>
                          <w:p w14:paraId="7E35A7D8" w14:textId="77777777" w:rsidR="001109D3" w:rsidRPr="009C47DA" w:rsidRDefault="001109D3" w:rsidP="009C47DA">
                            <w:pPr>
                              <w:tabs>
                                <w:tab w:val="left" w:pos="820"/>
                              </w:tabs>
                              <w:ind w:right="78"/>
                              <w:rPr>
                                <w:rFonts w:asciiTheme="minorHAnsi" w:eastAsia="Verdana" w:hAnsiTheme="minorHAnsi" w:cstheme="minorHAnsi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25B84EF2" w14:textId="64011CBE" w:rsidR="003D0D0A" w:rsidRPr="003D0D0A" w:rsidRDefault="003D0D0A" w:rsidP="003D0D0A">
                            <w:pPr>
                              <w:rPr>
                                <w:rFonts w:asciiTheme="minorHAnsi" w:eastAsia="Verdana" w:hAnsiTheme="minorHAnsi" w:cstheme="minorHAnsi"/>
                                <w:color w:val="1F2429"/>
                                <w:sz w:val="22"/>
                                <w:szCs w:val="22"/>
                              </w:rPr>
                            </w:pPr>
                          </w:p>
                          <w:p w14:paraId="7388E5D6" w14:textId="7075A5BE" w:rsidR="003D0D0A" w:rsidRPr="003D0D0A" w:rsidRDefault="003D0D0A" w:rsidP="003D0D0A">
                            <w:pPr>
                              <w:spacing w:before="2" w:line="260" w:lineRule="exact"/>
                              <w:ind w:left="360" w:right="34"/>
                              <w:jc w:val="both"/>
                              <w:rPr>
                                <w:rFonts w:asciiTheme="minorHAnsi" w:eastAsia="Verdana" w:hAnsiTheme="minorHAnsi" w:cstheme="minorHAnsi"/>
                                <w:sz w:val="22"/>
                                <w:szCs w:val="22"/>
                              </w:rPr>
                            </w:pPr>
                            <w:r w:rsidRPr="003D0D0A">
                              <w:rPr>
                                <w:rFonts w:asciiTheme="minorHAnsi" w:eastAsia="Verdana" w:hAnsiTheme="minorHAnsi" w:cstheme="minorHAnsi"/>
                                <w:color w:val="1F2429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E63B3A" w14:textId="77777777" w:rsidR="003D0D0A" w:rsidRPr="00DC63AF" w:rsidRDefault="003D0D0A" w:rsidP="003D0D0A">
                            <w:pPr>
                              <w:tabs>
                                <w:tab w:val="left" w:pos="820"/>
                              </w:tabs>
                              <w:ind w:left="-472" w:right="78"/>
                              <w:rPr>
                                <w:rFonts w:asciiTheme="minorHAnsi" w:eastAsia="Verdana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04BADE12" w14:textId="764A9162" w:rsidR="003D0D0A" w:rsidRDefault="003D0D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201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5pt;margin-top:4.3pt;width:344pt;height:216.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" strokecolor="white [3212]">
                <v:textbox>
                  <w:txbxContent>
                    <w:p w14:paraId="30CF50C3" w14:textId="4449A473" w:rsidR="003D0D0A" w:rsidRDefault="003D0D0A" w:rsidP="003D0D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20"/>
                        </w:tabs>
                        <w:ind w:right="78"/>
                        <w:rPr>
                          <w:rFonts w:asciiTheme="minorHAnsi" w:eastAsia="Verdana" w:hAnsiTheme="minorHAnsi" w:cstheme="minorHAnsi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3D0D0A">
                        <w:rPr>
                          <w:rFonts w:asciiTheme="minorHAnsi" w:eastAsia="Verdana" w:hAnsiTheme="minorHAnsi" w:cstheme="minorHAnsi"/>
                          <w:b/>
                          <w:bCs/>
                          <w:sz w:val="22"/>
                          <w:szCs w:val="22"/>
                          <w:u w:val="single"/>
                        </w:rPr>
                        <w:t>Count Stock App</w:t>
                      </w:r>
                      <w:r w:rsidR="001109D3">
                        <w:rPr>
                          <w:rFonts w:asciiTheme="minorHAnsi" w:eastAsia="Verdana" w:hAnsiTheme="minorHAnsi" w:cstheme="minorHAnsi"/>
                          <w:b/>
                          <w:bCs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</w:p>
                    <w:p w14:paraId="7C930E97" w14:textId="26132240" w:rsidR="001109D3" w:rsidRDefault="000161E0" w:rsidP="009C47DA">
                      <w:pPr>
                        <w:pStyle w:val="ListParagraph"/>
                        <w:tabs>
                          <w:tab w:val="left" w:pos="820"/>
                        </w:tabs>
                        <w:ind w:left="360" w:right="78"/>
                        <w:jc w:val="both"/>
                        <w:rPr>
                          <w:rFonts w:asciiTheme="minorHAnsi" w:eastAsia="Verdana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Verdana" w:hAnsiTheme="minorHAnsi" w:cstheme="minorHAnsi"/>
                          <w:sz w:val="22"/>
                          <w:szCs w:val="22"/>
                        </w:rPr>
                        <w:t xml:space="preserve">Daily counting of stocks in the inventory where </w:t>
                      </w:r>
                      <w:r w:rsidR="001E3F69">
                        <w:rPr>
                          <w:rFonts w:asciiTheme="minorHAnsi" w:eastAsia="Verdana" w:hAnsiTheme="minorHAnsi" w:cstheme="minorHAnsi"/>
                          <w:sz w:val="22"/>
                          <w:szCs w:val="22"/>
                        </w:rPr>
                        <w:t xml:space="preserve">the user </w:t>
                      </w:r>
                      <w:r>
                        <w:rPr>
                          <w:rFonts w:asciiTheme="minorHAnsi" w:eastAsia="Verdana" w:hAnsiTheme="minorHAnsi" w:cstheme="minorHAnsi"/>
                          <w:sz w:val="22"/>
                          <w:szCs w:val="22"/>
                        </w:rPr>
                        <w:t>can scan the article’s bar code and update the counting</w:t>
                      </w:r>
                      <w:r w:rsidR="001109D3">
                        <w:rPr>
                          <w:rFonts w:asciiTheme="minorHAnsi" w:eastAsia="Verdana" w:hAnsiTheme="minorHAnsi" w:cstheme="minorHAnsi"/>
                          <w:sz w:val="22"/>
                          <w:szCs w:val="22"/>
                        </w:rPr>
                        <w:t xml:space="preserve"> using Zebra HHT device</w:t>
                      </w:r>
                      <w:r>
                        <w:rPr>
                          <w:rFonts w:asciiTheme="minorHAnsi" w:eastAsia="Verdana" w:hAnsiTheme="minorHAnsi" w:cstheme="minorHAnsi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28E612EB" w14:textId="77777777" w:rsidR="009C47DA" w:rsidRDefault="009C47DA" w:rsidP="009C47DA">
                      <w:pPr>
                        <w:pStyle w:val="ListParagraph"/>
                        <w:tabs>
                          <w:tab w:val="left" w:pos="820"/>
                        </w:tabs>
                        <w:ind w:left="360" w:right="78"/>
                        <w:jc w:val="both"/>
                        <w:rPr>
                          <w:rFonts w:asciiTheme="minorHAnsi" w:eastAsia="Verdana" w:hAnsiTheme="minorHAnsi" w:cstheme="minorHAnsi"/>
                          <w:sz w:val="22"/>
                          <w:szCs w:val="22"/>
                        </w:rPr>
                      </w:pPr>
                    </w:p>
                    <w:p w14:paraId="362BDA6B" w14:textId="5D9D70B5" w:rsidR="000161E0" w:rsidRDefault="000161E0" w:rsidP="009C47DA">
                      <w:pPr>
                        <w:pStyle w:val="ListParagraph"/>
                        <w:tabs>
                          <w:tab w:val="left" w:pos="820"/>
                        </w:tabs>
                        <w:ind w:left="360" w:right="78"/>
                        <w:jc w:val="both"/>
                        <w:rPr>
                          <w:rFonts w:asciiTheme="minorHAnsi" w:eastAsia="Verdana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Verdana" w:hAnsiTheme="minorHAnsi" w:cstheme="minorHAnsi"/>
                          <w:sz w:val="22"/>
                          <w:szCs w:val="22"/>
                        </w:rPr>
                        <w:t xml:space="preserve">Worked on implementing the logic for frontend UI5 App and </w:t>
                      </w:r>
                      <w:r w:rsidR="001109D3">
                        <w:rPr>
                          <w:rFonts w:asciiTheme="minorHAnsi" w:eastAsia="Verdana" w:hAnsiTheme="minorHAnsi" w:cstheme="minorHAnsi"/>
                          <w:sz w:val="22"/>
                          <w:szCs w:val="22"/>
                        </w:rPr>
                        <w:t>backend</w:t>
                      </w:r>
                      <w:r w:rsidR="001109D3">
                        <w:rPr>
                          <w:rFonts w:asciiTheme="minorHAnsi" w:eastAsia="Verdana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="Verdana" w:hAnsiTheme="minorHAnsi" w:cstheme="minorHAnsi"/>
                          <w:sz w:val="22"/>
                          <w:szCs w:val="22"/>
                        </w:rPr>
                        <w:t>staging tables using OData</w:t>
                      </w:r>
                      <w:r w:rsidR="001109D3">
                        <w:rPr>
                          <w:rFonts w:asciiTheme="minorHAnsi" w:eastAsia="Verdana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="Verdana" w:hAnsiTheme="minorHAnsi" w:cstheme="minorHAnsi"/>
                          <w:sz w:val="22"/>
                          <w:szCs w:val="22"/>
                        </w:rPr>
                        <w:t>to read the articles of the document first from staging table</w:t>
                      </w:r>
                      <w:r w:rsidR="001109D3">
                        <w:rPr>
                          <w:rFonts w:asciiTheme="minorHAnsi" w:eastAsia="Verdana" w:hAnsiTheme="minorHAnsi" w:cstheme="minorHAnsi"/>
                          <w:sz w:val="22"/>
                          <w:szCs w:val="22"/>
                        </w:rPr>
                        <w:t xml:space="preserve">’s </w:t>
                      </w:r>
                      <w:proofErr w:type="spellStart"/>
                      <w:r w:rsidR="001109D3">
                        <w:rPr>
                          <w:rFonts w:asciiTheme="minorHAnsi" w:eastAsia="Verdana" w:hAnsiTheme="minorHAnsi" w:cstheme="minorHAnsi"/>
                          <w:sz w:val="22"/>
                          <w:szCs w:val="22"/>
                        </w:rPr>
                        <w:t>entityset</w:t>
                      </w:r>
                      <w:proofErr w:type="spellEnd"/>
                      <w:r>
                        <w:rPr>
                          <w:rFonts w:asciiTheme="minorHAnsi" w:eastAsia="Verdana" w:hAnsiTheme="minorHAnsi" w:cstheme="minorHAnsi"/>
                          <w:sz w:val="22"/>
                          <w:szCs w:val="22"/>
                        </w:rPr>
                        <w:t xml:space="preserve"> and if not found then read the articles from main table</w:t>
                      </w:r>
                      <w:r w:rsidR="001109D3">
                        <w:rPr>
                          <w:rFonts w:asciiTheme="minorHAnsi" w:eastAsia="Verdana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1109D3">
                        <w:rPr>
                          <w:rFonts w:asciiTheme="minorHAnsi" w:eastAsia="Verdana" w:hAnsiTheme="minorHAnsi" w:cstheme="minorHAnsi"/>
                          <w:sz w:val="22"/>
                          <w:szCs w:val="22"/>
                        </w:rPr>
                        <w:t>entitysets</w:t>
                      </w:r>
                      <w:proofErr w:type="spellEnd"/>
                      <w:r>
                        <w:rPr>
                          <w:rFonts w:asciiTheme="minorHAnsi" w:eastAsia="Verdana" w:hAnsiTheme="minorHAnsi" w:cstheme="minorHAnsi"/>
                          <w:sz w:val="22"/>
                          <w:szCs w:val="22"/>
                        </w:rPr>
                        <w:t>. User</w:t>
                      </w:r>
                      <w:r w:rsidR="001109D3">
                        <w:rPr>
                          <w:rFonts w:asciiTheme="minorHAnsi" w:eastAsia="Verdana" w:hAnsiTheme="minorHAnsi" w:cstheme="minorHAnsi"/>
                          <w:sz w:val="22"/>
                          <w:szCs w:val="22"/>
                        </w:rPr>
                        <w:t xml:space="preserve"> can then scan and update the count to post the records in backend. </w:t>
                      </w:r>
                    </w:p>
                    <w:p w14:paraId="37AEF291" w14:textId="77777777" w:rsidR="00D923C1" w:rsidRPr="00D923C1" w:rsidRDefault="00D923C1" w:rsidP="00D923C1">
                      <w:pPr>
                        <w:pStyle w:val="ListParagraph"/>
                        <w:tabs>
                          <w:tab w:val="left" w:pos="820"/>
                        </w:tabs>
                        <w:ind w:left="360" w:right="78"/>
                        <w:rPr>
                          <w:rFonts w:asciiTheme="minorHAnsi" w:eastAsia="Verdana" w:hAnsiTheme="minorHAnsi" w:cstheme="minorHAnsi"/>
                          <w:sz w:val="22"/>
                          <w:szCs w:val="22"/>
                        </w:rPr>
                      </w:pPr>
                    </w:p>
                    <w:p w14:paraId="4B396B4F" w14:textId="6ED25DF0" w:rsidR="000161E0" w:rsidRPr="001E3F69" w:rsidRDefault="001109D3" w:rsidP="000161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20"/>
                        </w:tabs>
                        <w:ind w:right="78"/>
                        <w:rPr>
                          <w:rFonts w:asciiTheme="minorHAnsi" w:eastAsia="Verdana" w:hAnsiTheme="minorHAnsi" w:cstheme="minorHAnsi"/>
                          <w:sz w:val="22"/>
                          <w:szCs w:val="22"/>
                          <w:u w:val="single"/>
                        </w:rPr>
                      </w:pPr>
                      <w:r w:rsidRPr="001109D3">
                        <w:rPr>
                          <w:rFonts w:asciiTheme="minorHAnsi" w:eastAsia="Verdana" w:hAnsiTheme="minorHAnsi" w:cstheme="minorHAnsi"/>
                          <w:b/>
                          <w:bCs/>
                          <w:sz w:val="22"/>
                          <w:szCs w:val="22"/>
                          <w:u w:val="single"/>
                        </w:rPr>
                        <w:t>Shelf-card printing app</w:t>
                      </w:r>
                    </w:p>
                    <w:p w14:paraId="7E39AF3C" w14:textId="6139DBD7" w:rsidR="001E3F69" w:rsidRPr="00D923C1" w:rsidRDefault="001E3F69" w:rsidP="009C47DA">
                      <w:pPr>
                        <w:pStyle w:val="ListParagraph"/>
                        <w:tabs>
                          <w:tab w:val="left" w:pos="820"/>
                        </w:tabs>
                        <w:ind w:left="360" w:right="78"/>
                        <w:jc w:val="both"/>
                        <w:rPr>
                          <w:rFonts w:asciiTheme="minorHAnsi" w:eastAsia="Verdana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Verdana" w:hAnsiTheme="minorHAnsi" w:cstheme="minorHAnsi"/>
                          <w:sz w:val="22"/>
                          <w:szCs w:val="22"/>
                        </w:rPr>
                        <w:t>User can scan the article or enter the article number or name to print the bar code tickets</w:t>
                      </w:r>
                      <w:r w:rsidR="00D923C1">
                        <w:rPr>
                          <w:rFonts w:asciiTheme="minorHAnsi" w:eastAsia="Verdana" w:hAnsiTheme="minorHAnsi" w:cstheme="minorHAnsi"/>
                          <w:sz w:val="22"/>
                          <w:szCs w:val="22"/>
                        </w:rPr>
                        <w:t>. When print button is clicked, a call is made to the backend to start an ABAP background job to print the shelf cards.</w:t>
                      </w:r>
                    </w:p>
                    <w:p w14:paraId="3CD5850E" w14:textId="7F3DE8BD" w:rsidR="001E3F69" w:rsidRPr="001E3F69" w:rsidRDefault="001E3F69" w:rsidP="001E3F6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eastAsia="Verdana" w:hAnsiTheme="minorHAnsi" w:cstheme="minorHAnsi"/>
                          <w:sz w:val="22"/>
                          <w:szCs w:val="22"/>
                        </w:rPr>
                      </w:pPr>
                      <w:r w:rsidRPr="001E3F69">
                        <w:rPr>
                          <w:rFonts w:asciiTheme="minorHAnsi" w:eastAsia="Verdana" w:hAnsiTheme="minorHAnsi" w:cstheme="minorHAnsi"/>
                          <w:b/>
                          <w:bCs/>
                          <w:color w:val="1F2429"/>
                          <w:sz w:val="22"/>
                          <w:szCs w:val="22"/>
                        </w:rPr>
                        <w:t xml:space="preserve">SAPUI5 </w:t>
                      </w:r>
                      <w:r>
                        <w:rPr>
                          <w:rFonts w:asciiTheme="minorHAnsi" w:eastAsia="Verdana" w:hAnsiTheme="minorHAnsi" w:cstheme="minorHAnsi"/>
                          <w:b/>
                          <w:bCs/>
                          <w:color w:val="1F2429"/>
                          <w:sz w:val="22"/>
                          <w:szCs w:val="22"/>
                        </w:rPr>
                        <w:t xml:space="preserve">basic </w:t>
                      </w:r>
                      <w:r w:rsidRPr="001E3F69">
                        <w:rPr>
                          <w:rFonts w:asciiTheme="minorHAnsi" w:eastAsia="Verdana" w:hAnsiTheme="minorHAnsi" w:cstheme="minorHAnsi"/>
                          <w:b/>
                          <w:bCs/>
                          <w:color w:val="1F2429"/>
                          <w:sz w:val="22"/>
                          <w:szCs w:val="22"/>
                        </w:rPr>
                        <w:t>Apps</w:t>
                      </w:r>
                      <w:r w:rsidRPr="001E3F69">
                        <w:rPr>
                          <w:rFonts w:asciiTheme="minorHAnsi" w:eastAsia="Verdana" w:hAnsiTheme="minorHAnsi" w:cstheme="minorHAnsi"/>
                          <w:color w:val="1F2429"/>
                          <w:sz w:val="24"/>
                          <w:szCs w:val="24"/>
                        </w:rPr>
                        <w:t xml:space="preserve"> – </w:t>
                      </w:r>
                      <w:r w:rsidRPr="001E3F69">
                        <w:rPr>
                          <w:rFonts w:asciiTheme="minorHAnsi" w:eastAsia="Verdana" w:hAnsiTheme="minorHAnsi" w:cstheme="minorHAnsi"/>
                          <w:color w:val="1F2429"/>
                          <w:sz w:val="22"/>
                          <w:szCs w:val="22"/>
                        </w:rPr>
                        <w:t>List-detail app, Fullscreen app</w:t>
                      </w:r>
                    </w:p>
                    <w:p w14:paraId="7E35A7D8" w14:textId="77777777" w:rsidR="001109D3" w:rsidRPr="009C47DA" w:rsidRDefault="001109D3" w:rsidP="009C47DA">
                      <w:pPr>
                        <w:tabs>
                          <w:tab w:val="left" w:pos="820"/>
                        </w:tabs>
                        <w:ind w:right="78"/>
                        <w:rPr>
                          <w:rFonts w:asciiTheme="minorHAnsi" w:eastAsia="Verdana" w:hAnsiTheme="minorHAnsi" w:cstheme="minorHAnsi"/>
                          <w:sz w:val="22"/>
                          <w:szCs w:val="22"/>
                          <w:u w:val="single"/>
                        </w:rPr>
                      </w:pPr>
                    </w:p>
                    <w:p w14:paraId="25B84EF2" w14:textId="64011CBE" w:rsidR="003D0D0A" w:rsidRPr="003D0D0A" w:rsidRDefault="003D0D0A" w:rsidP="003D0D0A">
                      <w:pPr>
                        <w:rPr>
                          <w:rFonts w:asciiTheme="minorHAnsi" w:eastAsia="Verdana" w:hAnsiTheme="minorHAnsi" w:cstheme="minorHAnsi"/>
                          <w:color w:val="1F2429"/>
                          <w:sz w:val="22"/>
                          <w:szCs w:val="22"/>
                        </w:rPr>
                      </w:pPr>
                    </w:p>
                    <w:p w14:paraId="7388E5D6" w14:textId="7075A5BE" w:rsidR="003D0D0A" w:rsidRPr="003D0D0A" w:rsidRDefault="003D0D0A" w:rsidP="003D0D0A">
                      <w:pPr>
                        <w:spacing w:before="2" w:line="260" w:lineRule="exact"/>
                        <w:ind w:left="360" w:right="34"/>
                        <w:jc w:val="both"/>
                        <w:rPr>
                          <w:rFonts w:asciiTheme="minorHAnsi" w:eastAsia="Verdana" w:hAnsiTheme="minorHAnsi" w:cstheme="minorHAnsi"/>
                          <w:sz w:val="22"/>
                          <w:szCs w:val="22"/>
                        </w:rPr>
                      </w:pPr>
                      <w:r w:rsidRPr="003D0D0A">
                        <w:rPr>
                          <w:rFonts w:asciiTheme="minorHAnsi" w:eastAsia="Verdana" w:hAnsiTheme="minorHAnsi" w:cstheme="minorHAnsi"/>
                          <w:color w:val="1F2429"/>
                          <w:sz w:val="22"/>
                          <w:szCs w:val="22"/>
                        </w:rPr>
                        <w:t>.</w:t>
                      </w:r>
                    </w:p>
                    <w:p w14:paraId="65E63B3A" w14:textId="77777777" w:rsidR="003D0D0A" w:rsidRPr="00DC63AF" w:rsidRDefault="003D0D0A" w:rsidP="003D0D0A">
                      <w:pPr>
                        <w:tabs>
                          <w:tab w:val="left" w:pos="820"/>
                        </w:tabs>
                        <w:ind w:left="-472" w:right="78"/>
                        <w:rPr>
                          <w:rFonts w:asciiTheme="minorHAnsi" w:eastAsia="Verdana" w:hAnsiTheme="minorHAnsi" w:cstheme="minorHAnsi"/>
                          <w:sz w:val="22"/>
                          <w:szCs w:val="22"/>
                        </w:rPr>
                      </w:pPr>
                    </w:p>
                    <w:p w14:paraId="04BADE12" w14:textId="764A9162" w:rsidR="003D0D0A" w:rsidRDefault="003D0D0A"/>
                  </w:txbxContent>
                </v:textbox>
                <w10:wrap type="square"/>
              </v:shape>
            </w:pict>
          </mc:Fallback>
        </mc:AlternateContent>
      </w:r>
      <w:r w:rsidR="00000000" w:rsidRPr="00DC63AF">
        <w:rPr>
          <w:rFonts w:asciiTheme="minorHAnsi" w:hAnsiTheme="minorHAnsi" w:cstheme="minorHAnsi"/>
        </w:rPr>
        <w:br w:type="column"/>
      </w:r>
      <w:r w:rsidR="00000000" w:rsidRPr="00DC63AF">
        <w:rPr>
          <w:rFonts w:asciiTheme="minorHAnsi" w:eastAsia="Trebuchet MS" w:hAnsiTheme="minorHAnsi" w:cstheme="minorHAnsi"/>
          <w:b/>
          <w:color w:val="1F2429"/>
          <w:w w:val="112"/>
          <w:sz w:val="36"/>
          <w:szCs w:val="36"/>
          <w:u w:val="thick" w:color="000000"/>
        </w:rPr>
        <w:t xml:space="preserve">EDUCATION </w:t>
      </w:r>
      <w:r w:rsidR="00000000" w:rsidRPr="00DC63AF">
        <w:rPr>
          <w:rFonts w:asciiTheme="minorHAnsi" w:eastAsia="Trebuchet MS" w:hAnsiTheme="minorHAnsi" w:cstheme="minorHAnsi"/>
          <w:b/>
          <w:color w:val="1F2429"/>
          <w:sz w:val="36"/>
          <w:szCs w:val="36"/>
          <w:u w:val="thick" w:color="000000"/>
        </w:rPr>
        <w:tab/>
      </w:r>
    </w:p>
    <w:p w14:paraId="72515DE7" w14:textId="77777777" w:rsidR="00145E16" w:rsidRPr="00DC63AF" w:rsidRDefault="00145E16">
      <w:pPr>
        <w:spacing w:before="10" w:line="140" w:lineRule="exact"/>
        <w:rPr>
          <w:rFonts w:asciiTheme="minorHAnsi" w:hAnsiTheme="minorHAnsi" w:cstheme="minorHAnsi"/>
          <w:sz w:val="14"/>
          <w:szCs w:val="14"/>
        </w:rPr>
      </w:pPr>
    </w:p>
    <w:p w14:paraId="368C64A6" w14:textId="77777777" w:rsidR="00145E16" w:rsidRPr="00DC63AF" w:rsidRDefault="00000000">
      <w:pPr>
        <w:rPr>
          <w:rFonts w:asciiTheme="minorHAnsi" w:eastAsia="Verdana" w:hAnsiTheme="minorHAnsi" w:cstheme="minorHAnsi"/>
          <w:sz w:val="22"/>
          <w:szCs w:val="22"/>
        </w:rPr>
      </w:pPr>
      <w:r w:rsidRPr="00DC63AF">
        <w:rPr>
          <w:rFonts w:asciiTheme="minorHAnsi" w:eastAsia="Verdana" w:hAnsiTheme="minorHAnsi" w:cstheme="minorHAnsi"/>
          <w:color w:val="1F2429"/>
          <w:w w:val="88"/>
          <w:sz w:val="22"/>
          <w:szCs w:val="22"/>
        </w:rPr>
        <w:t>Master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88"/>
          <w:sz w:val="22"/>
          <w:szCs w:val="22"/>
        </w:rPr>
        <w:t>of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88"/>
          <w:sz w:val="22"/>
          <w:szCs w:val="22"/>
        </w:rPr>
        <w:t>Technology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    </w:t>
      </w:r>
      <w:r w:rsidRPr="00DC63AF">
        <w:rPr>
          <w:rFonts w:asciiTheme="minorHAnsi" w:eastAsia="Verdana" w:hAnsiTheme="minorHAnsi" w:cstheme="minorHAnsi"/>
          <w:color w:val="1F2429"/>
          <w:w w:val="87"/>
          <w:sz w:val="22"/>
          <w:szCs w:val="22"/>
        </w:rPr>
        <w:t>CGPA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87"/>
          <w:sz w:val="22"/>
          <w:szCs w:val="22"/>
        </w:rPr>
        <w:t>8.9/10</w:t>
      </w:r>
    </w:p>
    <w:p w14:paraId="2F89CA75" w14:textId="6B20E2E8" w:rsidR="00F76B31" w:rsidRDefault="00000000" w:rsidP="00F76B31">
      <w:pPr>
        <w:spacing w:before="55" w:line="285" w:lineRule="auto"/>
        <w:ind w:right="251"/>
        <w:rPr>
          <w:rFonts w:asciiTheme="minorHAnsi" w:eastAsia="Verdana" w:hAnsiTheme="minorHAnsi" w:cstheme="minorHAnsi"/>
          <w:sz w:val="22"/>
          <w:szCs w:val="22"/>
        </w:rPr>
      </w:pPr>
      <w:r w:rsidRPr="00DC63AF">
        <w:rPr>
          <w:rFonts w:asciiTheme="minorHAnsi" w:eastAsia="Verdana" w:hAnsiTheme="minorHAnsi" w:cstheme="minorHAnsi"/>
          <w:color w:val="1F2429"/>
          <w:w w:val="105"/>
          <w:sz w:val="22"/>
          <w:szCs w:val="22"/>
        </w:rPr>
        <w:t>Control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105"/>
          <w:sz w:val="22"/>
          <w:szCs w:val="22"/>
        </w:rPr>
        <w:t>&amp;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105"/>
          <w:sz w:val="22"/>
          <w:szCs w:val="22"/>
        </w:rPr>
        <w:t>Instrumentation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proofErr w:type="gramStart"/>
      <w:r w:rsidRPr="00DC63AF">
        <w:rPr>
          <w:rFonts w:asciiTheme="minorHAnsi" w:eastAsia="Verdana" w:hAnsiTheme="minorHAnsi" w:cstheme="minorHAnsi"/>
          <w:color w:val="1F2429"/>
          <w:w w:val="105"/>
          <w:sz w:val="22"/>
          <w:szCs w:val="22"/>
        </w:rPr>
        <w:t xml:space="preserve">Systems </w:t>
      </w:r>
      <w:r w:rsidR="00876C77">
        <w:rPr>
          <w:rFonts w:asciiTheme="minorHAnsi" w:eastAsia="Verdana" w:hAnsiTheme="minorHAnsi" w:cstheme="minorHAnsi"/>
          <w:color w:val="1F2429"/>
          <w:w w:val="105"/>
          <w:sz w:val="22"/>
          <w:szCs w:val="22"/>
        </w:rPr>
        <w:t xml:space="preserve"> </w:t>
      </w:r>
      <w:r w:rsidRPr="00DC63AF">
        <w:rPr>
          <w:rFonts w:asciiTheme="minorHAnsi" w:eastAsia="Tahoma" w:hAnsiTheme="minorHAnsi" w:cstheme="minorHAnsi"/>
          <w:b/>
          <w:color w:val="000080"/>
          <w:w w:val="104"/>
          <w:sz w:val="22"/>
          <w:szCs w:val="22"/>
        </w:rPr>
        <w:t>Jamia</w:t>
      </w:r>
      <w:proofErr w:type="gramEnd"/>
      <w:r w:rsidRPr="00DC63AF">
        <w:rPr>
          <w:rFonts w:asciiTheme="minorHAnsi" w:eastAsia="Tahoma" w:hAnsiTheme="minorHAnsi" w:cstheme="minorHAnsi"/>
          <w:b/>
          <w:color w:val="000080"/>
          <w:sz w:val="22"/>
          <w:szCs w:val="22"/>
        </w:rPr>
        <w:t xml:space="preserve"> </w:t>
      </w:r>
      <w:r w:rsidRPr="00DC63AF">
        <w:rPr>
          <w:rFonts w:asciiTheme="minorHAnsi" w:eastAsia="Tahoma" w:hAnsiTheme="minorHAnsi" w:cstheme="minorHAnsi"/>
          <w:b/>
          <w:color w:val="000080"/>
          <w:w w:val="104"/>
          <w:sz w:val="22"/>
          <w:szCs w:val="22"/>
        </w:rPr>
        <w:t>Millia</w:t>
      </w:r>
      <w:r w:rsidRPr="00DC63AF">
        <w:rPr>
          <w:rFonts w:asciiTheme="minorHAnsi" w:eastAsia="Tahoma" w:hAnsiTheme="minorHAnsi" w:cstheme="minorHAnsi"/>
          <w:b/>
          <w:color w:val="000080"/>
          <w:sz w:val="22"/>
          <w:szCs w:val="22"/>
        </w:rPr>
        <w:t xml:space="preserve"> </w:t>
      </w:r>
      <w:r w:rsidRPr="00DC63AF">
        <w:rPr>
          <w:rFonts w:asciiTheme="minorHAnsi" w:eastAsia="Tahoma" w:hAnsiTheme="minorHAnsi" w:cstheme="minorHAnsi"/>
          <w:b/>
          <w:color w:val="000080"/>
          <w:w w:val="104"/>
          <w:sz w:val="22"/>
          <w:szCs w:val="22"/>
        </w:rPr>
        <w:t>Islamia</w:t>
      </w:r>
      <w:r w:rsidRPr="00DC63AF">
        <w:rPr>
          <w:rFonts w:asciiTheme="minorHAnsi" w:eastAsia="Tahoma" w:hAnsiTheme="minorHAnsi" w:cstheme="minorHAnsi"/>
          <w:b/>
          <w:color w:val="000080"/>
          <w:sz w:val="22"/>
          <w:szCs w:val="22"/>
        </w:rPr>
        <w:t xml:space="preserve"> </w:t>
      </w:r>
      <w:r w:rsidRPr="00DC63AF">
        <w:rPr>
          <w:rFonts w:asciiTheme="minorHAnsi" w:eastAsia="Tahoma" w:hAnsiTheme="minorHAnsi" w:cstheme="minorHAnsi"/>
          <w:b/>
          <w:color w:val="000080"/>
          <w:w w:val="104"/>
          <w:sz w:val="22"/>
          <w:szCs w:val="22"/>
        </w:rPr>
        <w:t xml:space="preserve">University </w:t>
      </w:r>
      <w:r w:rsidR="00F76B31" w:rsidRPr="00DC63AF">
        <w:rPr>
          <w:rFonts w:asciiTheme="minorHAnsi" w:hAnsiTheme="minorHAnsi" w:cstheme="minorHAnsi"/>
          <w:sz w:val="22"/>
          <w:szCs w:val="22"/>
        </w:rPr>
        <w:pict w14:anchorId="4D3E6A3B">
          <v:shape id="_x0000_i1031" type="#_x0000_t75" style="width:9.5pt;height:11.5pt">
            <v:imagedata r:id="rId14" o:title=""/>
          </v:shape>
        </w:pict>
      </w:r>
      <w:r w:rsidRPr="00DC63AF">
        <w:rPr>
          <w:rFonts w:asciiTheme="minorHAnsi" w:hAnsiTheme="minorHAnsi" w:cstheme="minorHAnsi"/>
          <w:b/>
          <w:color w:val="000080"/>
          <w:w w:val="104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2020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-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2022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="00F76B31" w:rsidRPr="00DC63AF">
        <w:rPr>
          <w:rFonts w:asciiTheme="minorHAnsi" w:hAnsiTheme="minorHAnsi" w:cstheme="minorHAnsi"/>
          <w:sz w:val="22"/>
          <w:szCs w:val="22"/>
        </w:rPr>
        <w:pict w14:anchorId="6E7E3764">
          <v:shape id="_x0000_i1032" type="#_x0000_t75" style="width:8pt;height:11.5pt">
            <v:imagedata r:id="rId8" o:title=""/>
          </v:shape>
        </w:pict>
      </w:r>
      <w:r w:rsidRPr="00DC63AF">
        <w:rPr>
          <w:rFonts w:asciiTheme="minorHAnsi" w:hAnsiTheme="minorHAnsi" w:cstheme="minorHAnsi"/>
          <w:color w:val="1F2429"/>
          <w:sz w:val="22"/>
          <w:szCs w:val="22"/>
        </w:rPr>
        <w:t xml:space="preserve"> 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New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Delhi,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India</w:t>
      </w:r>
    </w:p>
    <w:p w14:paraId="5698C2A6" w14:textId="77777777" w:rsidR="003113DD" w:rsidRPr="00DC63AF" w:rsidRDefault="003113DD" w:rsidP="00F76B31">
      <w:pPr>
        <w:spacing w:before="55" w:line="285" w:lineRule="auto"/>
        <w:ind w:right="251"/>
        <w:rPr>
          <w:rFonts w:asciiTheme="minorHAnsi" w:eastAsia="Verdana" w:hAnsiTheme="minorHAnsi" w:cstheme="minorHAnsi"/>
          <w:sz w:val="22"/>
          <w:szCs w:val="22"/>
        </w:rPr>
      </w:pPr>
    </w:p>
    <w:p w14:paraId="27373F88" w14:textId="77777777" w:rsidR="00145E16" w:rsidRPr="00DC63AF" w:rsidRDefault="00000000">
      <w:pPr>
        <w:rPr>
          <w:rFonts w:asciiTheme="minorHAnsi" w:eastAsia="Verdana" w:hAnsiTheme="minorHAnsi" w:cstheme="minorHAnsi"/>
          <w:sz w:val="22"/>
          <w:szCs w:val="22"/>
        </w:rPr>
      </w:pPr>
      <w:r w:rsidRPr="00DC63AF">
        <w:rPr>
          <w:rFonts w:asciiTheme="minorHAnsi" w:eastAsia="Verdana" w:hAnsiTheme="minorHAnsi" w:cstheme="minorHAnsi"/>
          <w:color w:val="1F2429"/>
          <w:w w:val="88"/>
          <w:sz w:val="22"/>
          <w:szCs w:val="22"/>
        </w:rPr>
        <w:t>Bachelor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88"/>
          <w:sz w:val="22"/>
          <w:szCs w:val="22"/>
        </w:rPr>
        <w:t>of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88"/>
          <w:sz w:val="22"/>
          <w:szCs w:val="22"/>
        </w:rPr>
        <w:t>Technology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  </w:t>
      </w:r>
      <w:r w:rsidRPr="00DC63AF">
        <w:rPr>
          <w:rFonts w:asciiTheme="minorHAnsi" w:eastAsia="Verdana" w:hAnsiTheme="minorHAnsi" w:cstheme="minorHAnsi"/>
          <w:color w:val="1F2429"/>
          <w:w w:val="86"/>
          <w:sz w:val="22"/>
          <w:szCs w:val="22"/>
        </w:rPr>
        <w:t>CGPA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86"/>
          <w:sz w:val="22"/>
          <w:szCs w:val="22"/>
        </w:rPr>
        <w:t>7.56/10</w:t>
      </w:r>
    </w:p>
    <w:p w14:paraId="0D8D0AFE" w14:textId="77777777" w:rsidR="00145E16" w:rsidRPr="00DC63AF" w:rsidRDefault="00000000">
      <w:pPr>
        <w:spacing w:before="61"/>
        <w:rPr>
          <w:rFonts w:asciiTheme="minorHAnsi" w:eastAsia="Verdana" w:hAnsiTheme="minorHAnsi" w:cstheme="minorHAnsi"/>
          <w:sz w:val="22"/>
          <w:szCs w:val="22"/>
        </w:rPr>
      </w:pPr>
      <w:r w:rsidRPr="00DC63AF">
        <w:rPr>
          <w:rFonts w:asciiTheme="minorHAnsi" w:eastAsia="Verdana" w:hAnsiTheme="minorHAnsi" w:cstheme="minorHAnsi"/>
          <w:color w:val="1F2429"/>
          <w:w w:val="105"/>
          <w:sz w:val="22"/>
          <w:szCs w:val="22"/>
        </w:rPr>
        <w:t>Electrical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105"/>
          <w:sz w:val="22"/>
          <w:szCs w:val="22"/>
        </w:rPr>
        <w:t>&amp;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105"/>
          <w:sz w:val="22"/>
          <w:szCs w:val="22"/>
        </w:rPr>
        <w:t>Electronics</w:t>
      </w:r>
      <w:r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eastAsia="Verdana" w:hAnsiTheme="minorHAnsi" w:cstheme="minorHAnsi"/>
          <w:color w:val="1F2429"/>
          <w:w w:val="105"/>
          <w:sz w:val="22"/>
          <w:szCs w:val="22"/>
        </w:rPr>
        <w:t>Engineering</w:t>
      </w:r>
    </w:p>
    <w:p w14:paraId="76EB69CB" w14:textId="77777777" w:rsidR="00145E16" w:rsidRPr="00DC63AF" w:rsidRDefault="00000000">
      <w:pPr>
        <w:spacing w:before="49"/>
        <w:rPr>
          <w:rFonts w:asciiTheme="minorHAnsi" w:eastAsia="Tahoma" w:hAnsiTheme="minorHAnsi" w:cstheme="minorHAnsi"/>
          <w:sz w:val="22"/>
          <w:szCs w:val="22"/>
        </w:rPr>
      </w:pPr>
      <w:r w:rsidRPr="00DC63AF">
        <w:rPr>
          <w:rFonts w:asciiTheme="minorHAnsi" w:eastAsia="Tahoma" w:hAnsiTheme="minorHAnsi" w:cstheme="minorHAnsi"/>
          <w:b/>
          <w:color w:val="000080"/>
          <w:w w:val="104"/>
          <w:sz w:val="22"/>
          <w:szCs w:val="22"/>
        </w:rPr>
        <w:t>Guru</w:t>
      </w:r>
      <w:r w:rsidRPr="00DC63AF">
        <w:rPr>
          <w:rFonts w:asciiTheme="minorHAnsi" w:eastAsia="Tahoma" w:hAnsiTheme="minorHAnsi" w:cstheme="minorHAnsi"/>
          <w:b/>
          <w:color w:val="000080"/>
          <w:sz w:val="22"/>
          <w:szCs w:val="22"/>
        </w:rPr>
        <w:t xml:space="preserve"> </w:t>
      </w:r>
      <w:r w:rsidRPr="00DC63AF">
        <w:rPr>
          <w:rFonts w:asciiTheme="minorHAnsi" w:eastAsia="Tahoma" w:hAnsiTheme="minorHAnsi" w:cstheme="minorHAnsi"/>
          <w:b/>
          <w:color w:val="000080"/>
          <w:w w:val="104"/>
          <w:sz w:val="22"/>
          <w:szCs w:val="22"/>
        </w:rPr>
        <w:t>Gobind</w:t>
      </w:r>
      <w:r w:rsidRPr="00DC63AF">
        <w:rPr>
          <w:rFonts w:asciiTheme="minorHAnsi" w:eastAsia="Tahoma" w:hAnsiTheme="minorHAnsi" w:cstheme="minorHAnsi"/>
          <w:b/>
          <w:color w:val="000080"/>
          <w:sz w:val="22"/>
          <w:szCs w:val="22"/>
        </w:rPr>
        <w:t xml:space="preserve"> </w:t>
      </w:r>
      <w:r w:rsidRPr="00DC63AF">
        <w:rPr>
          <w:rFonts w:asciiTheme="minorHAnsi" w:eastAsia="Tahoma" w:hAnsiTheme="minorHAnsi" w:cstheme="minorHAnsi"/>
          <w:b/>
          <w:color w:val="000080"/>
          <w:w w:val="104"/>
          <w:sz w:val="22"/>
          <w:szCs w:val="22"/>
        </w:rPr>
        <w:t>Singh</w:t>
      </w:r>
    </w:p>
    <w:p w14:paraId="40468170" w14:textId="77777777" w:rsidR="00145E16" w:rsidRPr="00DC63AF" w:rsidRDefault="00000000">
      <w:pPr>
        <w:spacing w:line="280" w:lineRule="exact"/>
        <w:rPr>
          <w:rFonts w:asciiTheme="minorHAnsi" w:eastAsia="Tahoma" w:hAnsiTheme="minorHAnsi" w:cstheme="minorHAnsi"/>
          <w:sz w:val="22"/>
          <w:szCs w:val="22"/>
        </w:rPr>
      </w:pPr>
      <w:r w:rsidRPr="00DC63AF">
        <w:rPr>
          <w:rFonts w:asciiTheme="minorHAnsi" w:eastAsia="Tahoma" w:hAnsiTheme="minorHAnsi" w:cstheme="minorHAnsi"/>
          <w:b/>
          <w:color w:val="000080"/>
          <w:w w:val="104"/>
          <w:position w:val="-1"/>
          <w:sz w:val="22"/>
          <w:szCs w:val="22"/>
        </w:rPr>
        <w:t>Indraprastha</w:t>
      </w:r>
      <w:r w:rsidRPr="00DC63AF">
        <w:rPr>
          <w:rFonts w:asciiTheme="minorHAnsi" w:eastAsia="Tahoma" w:hAnsiTheme="minorHAnsi" w:cstheme="minorHAnsi"/>
          <w:b/>
          <w:color w:val="000080"/>
          <w:position w:val="-1"/>
          <w:sz w:val="22"/>
          <w:szCs w:val="22"/>
        </w:rPr>
        <w:t xml:space="preserve"> </w:t>
      </w:r>
      <w:r w:rsidRPr="00DC63AF">
        <w:rPr>
          <w:rFonts w:asciiTheme="minorHAnsi" w:eastAsia="Tahoma" w:hAnsiTheme="minorHAnsi" w:cstheme="minorHAnsi"/>
          <w:b/>
          <w:color w:val="000080"/>
          <w:w w:val="104"/>
          <w:position w:val="-1"/>
          <w:sz w:val="22"/>
          <w:szCs w:val="22"/>
        </w:rPr>
        <w:t>University</w:t>
      </w:r>
    </w:p>
    <w:p w14:paraId="6BE086B8" w14:textId="77777777" w:rsidR="00145E16" w:rsidRPr="00DC63AF" w:rsidRDefault="00F76B31">
      <w:pPr>
        <w:spacing w:before="44"/>
        <w:ind w:left="43"/>
        <w:rPr>
          <w:rFonts w:asciiTheme="minorHAnsi" w:eastAsia="Verdana" w:hAnsiTheme="minorHAnsi" w:cstheme="minorHAnsi"/>
          <w:sz w:val="22"/>
          <w:szCs w:val="22"/>
        </w:rPr>
      </w:pPr>
      <w:r w:rsidRPr="00DC63AF">
        <w:rPr>
          <w:rFonts w:asciiTheme="minorHAnsi" w:hAnsiTheme="minorHAnsi" w:cstheme="minorHAnsi"/>
          <w:sz w:val="22"/>
          <w:szCs w:val="22"/>
        </w:rPr>
        <w:pict w14:anchorId="7B1FEEFC">
          <v:shape id="_x0000_i1033" type="#_x0000_t75" style="width:10pt;height:11pt">
            <v:imagedata r:id="rId13" o:title=""/>
          </v:shape>
        </w:pict>
      </w:r>
      <w:r w:rsidR="00000000" w:rsidRPr="00DC63AF">
        <w:rPr>
          <w:rFonts w:asciiTheme="minorHAnsi" w:hAnsiTheme="minorHAnsi" w:cstheme="minorHAnsi"/>
          <w:sz w:val="22"/>
          <w:szCs w:val="22"/>
        </w:rPr>
        <w:t xml:space="preserve">  </w:t>
      </w:r>
      <w:r w:rsidR="00000000"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2015</w:t>
      </w:r>
      <w:r w:rsidR="00000000"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="00000000"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-</w:t>
      </w:r>
      <w:r w:rsidR="00000000"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="00000000"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2019</w:t>
      </w:r>
      <w:r w:rsidR="00000000"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Pr="00DC63AF">
        <w:rPr>
          <w:rFonts w:asciiTheme="minorHAnsi" w:hAnsiTheme="minorHAnsi" w:cstheme="minorHAnsi"/>
          <w:sz w:val="22"/>
          <w:szCs w:val="22"/>
        </w:rPr>
        <w:pict w14:anchorId="13203CE6">
          <v:shape id="_x0000_i1034" type="#_x0000_t75" style="width:8pt;height:11.5pt">
            <v:imagedata r:id="rId8" o:title=""/>
          </v:shape>
        </w:pict>
      </w:r>
      <w:r w:rsidR="00000000" w:rsidRPr="00DC63AF">
        <w:rPr>
          <w:rFonts w:asciiTheme="minorHAnsi" w:hAnsiTheme="minorHAnsi" w:cstheme="minorHAnsi"/>
          <w:color w:val="1F2429"/>
          <w:sz w:val="22"/>
          <w:szCs w:val="22"/>
        </w:rPr>
        <w:t xml:space="preserve">  </w:t>
      </w:r>
      <w:r w:rsidR="00000000"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New</w:t>
      </w:r>
      <w:r w:rsidR="00000000"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="00000000"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Delhi,</w:t>
      </w:r>
      <w:r w:rsidR="00000000" w:rsidRPr="00DC63AF">
        <w:rPr>
          <w:rFonts w:asciiTheme="minorHAnsi" w:eastAsia="Verdana" w:hAnsiTheme="minorHAnsi" w:cstheme="minorHAnsi"/>
          <w:color w:val="1F2429"/>
          <w:sz w:val="22"/>
          <w:szCs w:val="22"/>
        </w:rPr>
        <w:t xml:space="preserve"> </w:t>
      </w:r>
      <w:r w:rsidR="00000000" w:rsidRPr="00DC63AF">
        <w:rPr>
          <w:rFonts w:asciiTheme="minorHAnsi" w:eastAsia="Verdana" w:hAnsiTheme="minorHAnsi" w:cstheme="minorHAnsi"/>
          <w:color w:val="1F2429"/>
          <w:w w:val="91"/>
          <w:sz w:val="22"/>
          <w:szCs w:val="22"/>
        </w:rPr>
        <w:t>India</w:t>
      </w:r>
    </w:p>
    <w:p w14:paraId="1F9D234D" w14:textId="77777777" w:rsidR="00145E16" w:rsidRPr="00DC63AF" w:rsidRDefault="00145E16">
      <w:pPr>
        <w:spacing w:line="200" w:lineRule="exact"/>
        <w:rPr>
          <w:rFonts w:asciiTheme="minorHAnsi" w:hAnsiTheme="minorHAnsi" w:cstheme="minorHAnsi"/>
        </w:rPr>
      </w:pPr>
    </w:p>
    <w:p w14:paraId="6A600E85" w14:textId="77777777" w:rsidR="00145E16" w:rsidRPr="00DC63AF" w:rsidRDefault="00145E16">
      <w:pPr>
        <w:spacing w:before="20" w:line="280" w:lineRule="exact"/>
        <w:rPr>
          <w:rFonts w:asciiTheme="minorHAnsi" w:hAnsiTheme="minorHAnsi" w:cstheme="minorHAnsi"/>
          <w:sz w:val="28"/>
          <w:szCs w:val="28"/>
        </w:rPr>
      </w:pPr>
    </w:p>
    <w:p w14:paraId="021A0473" w14:textId="77777777" w:rsidR="00145E16" w:rsidRPr="00DC63AF" w:rsidRDefault="00000000">
      <w:pPr>
        <w:tabs>
          <w:tab w:val="left" w:pos="3960"/>
        </w:tabs>
        <w:rPr>
          <w:rFonts w:asciiTheme="minorHAnsi" w:eastAsia="Trebuchet MS" w:hAnsiTheme="minorHAnsi" w:cstheme="minorHAnsi"/>
          <w:sz w:val="36"/>
          <w:szCs w:val="36"/>
        </w:rPr>
      </w:pPr>
      <w:r w:rsidRPr="00DC63AF">
        <w:rPr>
          <w:rFonts w:asciiTheme="minorHAnsi" w:eastAsia="Trebuchet MS" w:hAnsiTheme="minorHAnsi" w:cstheme="minorHAnsi"/>
          <w:b/>
          <w:color w:val="1F2429"/>
          <w:w w:val="122"/>
          <w:sz w:val="36"/>
          <w:szCs w:val="36"/>
          <w:u w:val="thick" w:color="000000"/>
        </w:rPr>
        <w:t xml:space="preserve">SKILLS </w:t>
      </w:r>
      <w:r w:rsidRPr="00DC63AF">
        <w:rPr>
          <w:rFonts w:asciiTheme="minorHAnsi" w:eastAsia="Trebuchet MS" w:hAnsiTheme="minorHAnsi" w:cstheme="minorHAnsi"/>
          <w:b/>
          <w:color w:val="1F2429"/>
          <w:sz w:val="36"/>
          <w:szCs w:val="36"/>
          <w:u w:val="thick" w:color="000000"/>
        </w:rPr>
        <w:tab/>
      </w:r>
    </w:p>
    <w:p w14:paraId="125ED32E" w14:textId="5AD84242" w:rsidR="001E3F69" w:rsidRDefault="001E3F69" w:rsidP="001E3F69">
      <w:pPr>
        <w:spacing w:before="20"/>
        <w:ind w:left="250"/>
        <w:rPr>
          <w:rFonts w:asciiTheme="minorHAnsi" w:eastAsia="Arial Unicode MS" w:hAnsiTheme="minorHAnsi" w:cstheme="minorHAnsi"/>
          <w:sz w:val="22"/>
          <w:szCs w:val="22"/>
        </w:rPr>
      </w:pPr>
      <w:r w:rsidRPr="001E3F69">
        <w:rPr>
          <w:rFonts w:asciiTheme="minorHAnsi" w:eastAsia="Verdana" w:hAnsiTheme="minorHAnsi" w:cstheme="minorHAnsi"/>
          <w:sz w:val="22"/>
          <w:szCs w:val="22"/>
        </w:rPr>
        <w:t>SAP UI5/FIORI</w:t>
      </w:r>
      <w:r w:rsidR="00000000" w:rsidRPr="001E3F69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</w:p>
    <w:p w14:paraId="3B8CE069" w14:textId="16DC0956" w:rsidR="00145E16" w:rsidRPr="001E3F69" w:rsidRDefault="00000000" w:rsidP="001E3F69">
      <w:pPr>
        <w:spacing w:before="20"/>
        <w:ind w:left="250"/>
        <w:rPr>
          <w:rFonts w:asciiTheme="minorHAnsi" w:eastAsia="Verdana" w:hAnsiTheme="minorHAnsi" w:cstheme="minorHAnsi"/>
          <w:sz w:val="22"/>
          <w:szCs w:val="22"/>
        </w:rPr>
      </w:pPr>
      <w:r w:rsidRPr="001E3F69">
        <w:rPr>
          <w:rFonts w:asciiTheme="minorHAnsi" w:eastAsia="Verdana" w:hAnsiTheme="minorHAnsi" w:cstheme="minorHAnsi"/>
          <w:sz w:val="22"/>
          <w:szCs w:val="22"/>
        </w:rPr>
        <w:t>JavaScript</w:t>
      </w:r>
    </w:p>
    <w:p w14:paraId="268A0100" w14:textId="63E3DDF3" w:rsidR="00145E16" w:rsidRDefault="00000000">
      <w:pPr>
        <w:spacing w:before="1"/>
        <w:ind w:left="250"/>
        <w:rPr>
          <w:rFonts w:asciiTheme="minorHAnsi" w:eastAsia="Verdana" w:hAnsiTheme="minorHAnsi" w:cstheme="minorHAnsi"/>
          <w:sz w:val="22"/>
          <w:szCs w:val="22"/>
        </w:rPr>
      </w:pPr>
      <w:r w:rsidRPr="001E3F69">
        <w:rPr>
          <w:rFonts w:asciiTheme="minorHAnsi" w:eastAsia="Verdana" w:hAnsiTheme="minorHAnsi" w:cstheme="minorHAnsi"/>
          <w:sz w:val="22"/>
          <w:szCs w:val="22"/>
        </w:rPr>
        <w:t>ABAP</w:t>
      </w:r>
    </w:p>
    <w:p w14:paraId="5E7EAE9E" w14:textId="77777777" w:rsidR="00D923C1" w:rsidRDefault="00D923C1" w:rsidP="00D923C1">
      <w:pPr>
        <w:spacing w:line="280" w:lineRule="exact"/>
        <w:ind w:left="250"/>
        <w:rPr>
          <w:rFonts w:asciiTheme="minorHAnsi" w:eastAsia="Verdana" w:hAnsiTheme="minorHAnsi" w:cstheme="minorHAnsi"/>
          <w:position w:val="-1"/>
          <w:sz w:val="22"/>
          <w:szCs w:val="22"/>
        </w:rPr>
      </w:pPr>
      <w:r w:rsidRPr="001E3F69">
        <w:rPr>
          <w:rFonts w:asciiTheme="minorHAnsi" w:eastAsia="Verdana" w:hAnsiTheme="minorHAnsi" w:cstheme="minorHAnsi"/>
          <w:position w:val="-1"/>
          <w:sz w:val="22"/>
          <w:szCs w:val="22"/>
        </w:rPr>
        <w:t>OO</w:t>
      </w:r>
      <w:r>
        <w:rPr>
          <w:rFonts w:asciiTheme="minorHAnsi" w:eastAsia="Verdana" w:hAnsiTheme="minorHAnsi" w:cstheme="minorHAnsi"/>
          <w:position w:val="-1"/>
          <w:sz w:val="22"/>
          <w:szCs w:val="22"/>
        </w:rPr>
        <w:t xml:space="preserve">Ps </w:t>
      </w:r>
      <w:r w:rsidRPr="001E3F69">
        <w:rPr>
          <w:rFonts w:asciiTheme="minorHAnsi" w:eastAsia="Verdana" w:hAnsiTheme="minorHAnsi" w:cstheme="minorHAnsi"/>
          <w:position w:val="-1"/>
          <w:sz w:val="22"/>
          <w:szCs w:val="22"/>
        </w:rPr>
        <w:t>ABAP</w:t>
      </w:r>
    </w:p>
    <w:p w14:paraId="5013627E" w14:textId="77777777" w:rsidR="00D923C1" w:rsidRPr="001E3F69" w:rsidRDefault="00D923C1" w:rsidP="00D923C1">
      <w:pPr>
        <w:spacing w:before="1"/>
        <w:ind w:left="250"/>
        <w:rPr>
          <w:rFonts w:asciiTheme="minorHAnsi" w:eastAsia="Verdana" w:hAnsiTheme="minorHAnsi" w:cstheme="minorHAnsi"/>
          <w:sz w:val="22"/>
          <w:szCs w:val="22"/>
        </w:rPr>
      </w:pPr>
      <w:r w:rsidRPr="001E3F69">
        <w:rPr>
          <w:rFonts w:asciiTheme="minorHAnsi" w:eastAsia="Verdana" w:hAnsiTheme="minorHAnsi" w:cstheme="minorHAnsi"/>
          <w:sz w:val="22"/>
          <w:szCs w:val="22"/>
        </w:rPr>
        <w:t>OData</w:t>
      </w:r>
    </w:p>
    <w:p w14:paraId="473ED237" w14:textId="20BF0687" w:rsidR="00D923C1" w:rsidRPr="001E3F69" w:rsidRDefault="00D923C1" w:rsidP="00D923C1">
      <w:pPr>
        <w:spacing w:line="280" w:lineRule="exact"/>
        <w:ind w:left="250"/>
        <w:rPr>
          <w:rFonts w:asciiTheme="minorHAnsi" w:eastAsia="Verdana" w:hAnsiTheme="minorHAnsi" w:cstheme="minorHAnsi"/>
          <w:sz w:val="22"/>
          <w:szCs w:val="22"/>
        </w:rPr>
      </w:pPr>
      <w:r w:rsidRPr="001E3F69">
        <w:rPr>
          <w:rFonts w:asciiTheme="minorHAnsi" w:eastAsia="Verdana" w:hAnsiTheme="minorHAnsi" w:cstheme="minorHAnsi"/>
          <w:position w:val="-1"/>
          <w:sz w:val="22"/>
          <w:szCs w:val="22"/>
        </w:rPr>
        <w:t>HTML5</w:t>
      </w:r>
    </w:p>
    <w:p w14:paraId="6A9B2F9E" w14:textId="18906625" w:rsidR="00D923C1" w:rsidRPr="001E3F69" w:rsidRDefault="00D923C1">
      <w:pPr>
        <w:spacing w:before="1"/>
        <w:ind w:left="250"/>
        <w:rPr>
          <w:rFonts w:asciiTheme="minorHAnsi" w:eastAsia="Verdana" w:hAnsiTheme="minorHAnsi" w:cstheme="minorHAnsi"/>
          <w:sz w:val="22"/>
          <w:szCs w:val="22"/>
        </w:rPr>
      </w:pPr>
      <w:r w:rsidRPr="001E3F69">
        <w:rPr>
          <w:rFonts w:asciiTheme="minorHAnsi" w:eastAsia="Verdana" w:hAnsiTheme="minorHAnsi" w:cstheme="minorHAnsi"/>
          <w:sz w:val="22"/>
          <w:szCs w:val="22"/>
        </w:rPr>
        <w:t>CSS3</w:t>
      </w:r>
    </w:p>
    <w:p w14:paraId="2B937A9C" w14:textId="28425769" w:rsidR="00145E16" w:rsidRDefault="00D923C1" w:rsidP="00D923C1">
      <w:pPr>
        <w:spacing w:line="280" w:lineRule="exact"/>
        <w:ind w:left="250"/>
        <w:rPr>
          <w:rFonts w:asciiTheme="minorHAnsi" w:eastAsia="Verdana" w:hAnsiTheme="minorHAnsi" w:cstheme="minorHAnsi"/>
          <w:sz w:val="22"/>
          <w:szCs w:val="22"/>
        </w:rPr>
      </w:pPr>
      <w:r w:rsidRPr="001E3F69">
        <w:rPr>
          <w:rFonts w:asciiTheme="minorHAnsi" w:eastAsia="Verdana" w:hAnsiTheme="minorHAnsi" w:cstheme="minorHAnsi"/>
          <w:sz w:val="22"/>
          <w:szCs w:val="22"/>
        </w:rPr>
        <w:t>ABAP on HAN</w:t>
      </w:r>
      <w:r>
        <w:rPr>
          <w:rFonts w:asciiTheme="minorHAnsi" w:eastAsia="Verdana" w:hAnsiTheme="minorHAnsi" w:cstheme="minorHAnsi"/>
          <w:sz w:val="22"/>
          <w:szCs w:val="22"/>
        </w:rPr>
        <w:t>A</w:t>
      </w:r>
    </w:p>
    <w:p w14:paraId="313DAE25" w14:textId="07013C33" w:rsidR="00D923C1" w:rsidRPr="00D923C1" w:rsidRDefault="00D923C1" w:rsidP="00D923C1">
      <w:pPr>
        <w:spacing w:line="280" w:lineRule="exact"/>
        <w:ind w:left="250"/>
        <w:rPr>
          <w:rFonts w:asciiTheme="minorHAnsi" w:eastAsia="Verdana" w:hAnsiTheme="minorHAnsi" w:cstheme="minorHAnsi"/>
          <w:sz w:val="22"/>
          <w:szCs w:val="22"/>
        </w:rPr>
      </w:pPr>
      <w:r>
        <w:rPr>
          <w:rFonts w:asciiTheme="minorHAnsi" w:eastAsia="Verdana" w:hAnsiTheme="minorHAnsi" w:cstheme="minorHAnsi"/>
          <w:sz w:val="22"/>
          <w:szCs w:val="22"/>
        </w:rPr>
        <w:t xml:space="preserve">CDS VIEWS </w:t>
      </w:r>
    </w:p>
    <w:p w14:paraId="53D37F19" w14:textId="77777777" w:rsidR="00145E16" w:rsidRPr="00DC63AF" w:rsidRDefault="00145E16">
      <w:pPr>
        <w:spacing w:before="15" w:line="280" w:lineRule="exact"/>
        <w:rPr>
          <w:rFonts w:asciiTheme="minorHAnsi" w:hAnsiTheme="minorHAnsi" w:cstheme="minorHAnsi"/>
        </w:rPr>
      </w:pPr>
    </w:p>
    <w:p w14:paraId="73BFC668" w14:textId="77777777" w:rsidR="00145E16" w:rsidRPr="00DC63AF" w:rsidRDefault="00000000">
      <w:pPr>
        <w:tabs>
          <w:tab w:val="left" w:pos="3960"/>
        </w:tabs>
        <w:rPr>
          <w:rFonts w:asciiTheme="minorHAnsi" w:eastAsia="Trebuchet MS" w:hAnsiTheme="minorHAnsi" w:cstheme="minorHAnsi"/>
          <w:sz w:val="41"/>
          <w:szCs w:val="41"/>
        </w:rPr>
      </w:pPr>
      <w:r w:rsidRPr="00DC63AF">
        <w:rPr>
          <w:rFonts w:asciiTheme="minorHAnsi" w:eastAsia="Trebuchet MS" w:hAnsiTheme="minorHAnsi" w:cstheme="minorHAnsi"/>
          <w:b/>
          <w:color w:val="1F2429"/>
          <w:w w:val="119"/>
          <w:sz w:val="36"/>
          <w:szCs w:val="36"/>
          <w:u w:val="thick" w:color="000000"/>
        </w:rPr>
        <w:t>LANGUAGES</w:t>
      </w:r>
      <w:r w:rsidRPr="00DC63AF">
        <w:rPr>
          <w:rFonts w:asciiTheme="minorHAnsi" w:eastAsia="Trebuchet MS" w:hAnsiTheme="minorHAnsi" w:cstheme="minorHAnsi"/>
          <w:b/>
          <w:color w:val="1F2429"/>
          <w:w w:val="119"/>
          <w:sz w:val="41"/>
          <w:szCs w:val="41"/>
          <w:u w:val="thick" w:color="000000"/>
        </w:rPr>
        <w:t xml:space="preserve"> </w:t>
      </w:r>
      <w:r w:rsidRPr="00DC63AF">
        <w:rPr>
          <w:rFonts w:asciiTheme="minorHAnsi" w:eastAsia="Trebuchet MS" w:hAnsiTheme="minorHAnsi" w:cstheme="minorHAnsi"/>
          <w:b/>
          <w:color w:val="1F2429"/>
          <w:sz w:val="41"/>
          <w:szCs w:val="41"/>
          <w:u w:val="thick" w:color="000000"/>
        </w:rPr>
        <w:tab/>
      </w:r>
    </w:p>
    <w:p w14:paraId="1F2B8C4E" w14:textId="2257E845" w:rsidR="00145E16" w:rsidRPr="00D923C1" w:rsidRDefault="00000000" w:rsidP="00D923C1">
      <w:pPr>
        <w:spacing w:before="18"/>
        <w:ind w:left="322" w:right="2534"/>
        <w:rPr>
          <w:rFonts w:asciiTheme="minorHAnsi" w:eastAsia="Verdana" w:hAnsiTheme="minorHAnsi" w:cstheme="minorHAnsi"/>
          <w:sz w:val="22"/>
          <w:szCs w:val="22"/>
        </w:rPr>
      </w:pPr>
      <w:r w:rsidRPr="00D923C1">
        <w:rPr>
          <w:rFonts w:asciiTheme="minorHAnsi" w:eastAsia="Verdana" w:hAnsiTheme="minorHAnsi" w:cstheme="minorHAnsi"/>
          <w:sz w:val="22"/>
          <w:szCs w:val="22"/>
        </w:rPr>
        <w:t>English</w:t>
      </w:r>
    </w:p>
    <w:p w14:paraId="64B23E03" w14:textId="78306604" w:rsidR="00145E16" w:rsidRPr="00D923C1" w:rsidRDefault="00000000" w:rsidP="00D923C1">
      <w:pPr>
        <w:spacing w:before="1"/>
        <w:ind w:left="322" w:right="2788"/>
        <w:rPr>
          <w:rFonts w:asciiTheme="minorHAnsi" w:eastAsia="Verdana" w:hAnsiTheme="minorHAnsi" w:cstheme="minorHAnsi"/>
          <w:sz w:val="22"/>
          <w:szCs w:val="22"/>
        </w:rPr>
      </w:pPr>
      <w:r w:rsidRPr="00D923C1">
        <w:rPr>
          <w:rFonts w:asciiTheme="minorHAnsi" w:eastAsia="Verdana" w:hAnsiTheme="minorHAnsi" w:cstheme="minorHAnsi"/>
          <w:sz w:val="22"/>
          <w:szCs w:val="22"/>
        </w:rPr>
        <w:t>Hindi</w:t>
      </w:r>
    </w:p>
    <w:sectPr w:rsidR="00145E16" w:rsidRPr="00D923C1">
      <w:type w:val="continuous"/>
      <w:pgSz w:w="12240" w:h="15840"/>
      <w:pgMar w:top="700" w:right="240" w:bottom="280" w:left="320" w:header="720" w:footer="720" w:gutter="0"/>
      <w:cols w:num="2" w:space="720" w:equalWidth="0">
        <w:col w:w="7081" w:space="440"/>
        <w:col w:w="41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234F3"/>
    <w:multiLevelType w:val="hybridMultilevel"/>
    <w:tmpl w:val="10DC0C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7A0D63"/>
    <w:multiLevelType w:val="multilevel"/>
    <w:tmpl w:val="68F29BD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15053878">
    <w:abstractNumId w:val="1"/>
  </w:num>
  <w:num w:numId="2" w16cid:durableId="23732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E16"/>
    <w:rsid w:val="000161E0"/>
    <w:rsid w:val="001109D3"/>
    <w:rsid w:val="00145E16"/>
    <w:rsid w:val="001E3F69"/>
    <w:rsid w:val="003113DD"/>
    <w:rsid w:val="003963D3"/>
    <w:rsid w:val="003D0D0A"/>
    <w:rsid w:val="005755F9"/>
    <w:rsid w:val="0065380F"/>
    <w:rsid w:val="007F3AF9"/>
    <w:rsid w:val="00831C52"/>
    <w:rsid w:val="00876C77"/>
    <w:rsid w:val="009C47DA"/>
    <w:rsid w:val="00D923C1"/>
    <w:rsid w:val="00DC63AF"/>
    <w:rsid w:val="00F170D8"/>
    <w:rsid w:val="00F7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74F7EEC1"/>
  <w15:docId w15:val="{2D1518FE-4DAC-402D-B076-1C8AF4BD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D0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harq12?tab=repositori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lysandrav@email.com" TargetMode="External"/><Relationship Id="rId11" Type="http://schemas.openxmlformats.org/officeDocument/2006/relationships/hyperlink" Target="http://www.linkedin.com/in/sharique-rehan-siddiqui-29782b174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SIDDIQUI, SHARIQUE REHAN</cp:lastModifiedBy>
  <cp:revision>2</cp:revision>
  <dcterms:created xsi:type="dcterms:W3CDTF">2024-09-14T08:32:00Z</dcterms:created>
  <dcterms:modified xsi:type="dcterms:W3CDTF">2024-09-14T08:32:00Z</dcterms:modified>
</cp:coreProperties>
</file>